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B2122" w:rsidRDefault="00FB2122">
      <w:pPr>
        <w:pStyle w:val="Heading2"/>
        <w:jc w:val="center"/>
        <w:rPr>
          <w:rFonts w:ascii="Calibri" w:hAnsi="Calibri" w:cs="Calibri"/>
        </w:rPr>
      </w:pPr>
      <w:r>
        <w:rPr>
          <w:rFonts w:ascii="Calibri" w:hAnsi="Calibri" w:cs="Times New Roman"/>
          <w:sz w:val="28"/>
          <w:u w:val="single"/>
        </w:rPr>
        <w:t>RESUME</w:t>
      </w:r>
    </w:p>
    <w:p w:rsidR="00D61233" w:rsidRDefault="00D61233" w:rsidP="00D61233">
      <w:pPr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>D.BHARATHI</w:t>
      </w:r>
      <w:r w:rsidR="00FB2122">
        <w:rPr>
          <w:rFonts w:ascii="Calibri" w:hAnsi="Calibri" w:cs="Calibri"/>
          <w:b/>
        </w:rPr>
        <w:tab/>
      </w:r>
      <w:r w:rsidR="00FB2122">
        <w:rPr>
          <w:rFonts w:ascii="Calibri" w:hAnsi="Calibri" w:cs="Calibri"/>
          <w:b/>
        </w:rPr>
        <w:tab/>
      </w:r>
      <w:r w:rsidR="00FB2122">
        <w:rPr>
          <w:rFonts w:ascii="Calibri" w:hAnsi="Calibri" w:cs="Calibri"/>
          <w:b/>
        </w:rPr>
        <w:tab/>
      </w:r>
      <w:r w:rsidR="00FB2122">
        <w:rPr>
          <w:rFonts w:ascii="Calibri" w:hAnsi="Calibri" w:cs="Calibri"/>
          <w:b/>
        </w:rPr>
        <w:tab/>
      </w:r>
      <w:r w:rsidR="00FB2122">
        <w:rPr>
          <w:rFonts w:ascii="Calibri" w:hAnsi="Calibri" w:cs="Calibri"/>
          <w:b/>
        </w:rPr>
        <w:tab/>
      </w:r>
      <w:r w:rsidR="00FB2122">
        <w:rPr>
          <w:rFonts w:ascii="Calibri" w:hAnsi="Calibri" w:cs="Calibri"/>
          <w:b/>
        </w:rPr>
        <w:tab/>
      </w:r>
      <w:r w:rsidR="00FB2122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          </w:t>
      </w:r>
      <w:r w:rsidR="00FB2122">
        <w:rPr>
          <w:rFonts w:ascii="Calibri" w:hAnsi="Calibri" w:cs="Calibri"/>
          <w:bCs/>
        </w:rPr>
        <w:t xml:space="preserve">Mobile: </w:t>
      </w:r>
      <w:r>
        <w:rPr>
          <w:rFonts w:ascii="Calibri" w:hAnsi="Calibri" w:cs="Calibri"/>
          <w:bCs/>
        </w:rPr>
        <w:t xml:space="preserve">8008821260 </w:t>
      </w:r>
    </w:p>
    <w:p w:rsidR="00FB2122" w:rsidRDefault="00D61233" w:rsidP="00D61233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                                                                                                            bharathi.dasari1206</w:t>
      </w:r>
      <w:r w:rsidR="00FB2122">
        <w:rPr>
          <w:rFonts w:ascii="Calibri" w:hAnsi="Calibri" w:cs="Calibri"/>
          <w:bCs/>
        </w:rPr>
        <w:t>@gmail.com</w:t>
      </w:r>
    </w:p>
    <w:p w:rsidR="00FB2122" w:rsidRDefault="00FB2122">
      <w:pPr>
        <w:jc w:val="right"/>
        <w:rPr>
          <w:rFonts w:ascii="Calibri" w:hAnsi="Calibri" w:cs="Calibri"/>
          <w:bCs/>
        </w:rPr>
      </w:pPr>
      <w:bookmarkStart w:id="0" w:name="_GoBack"/>
      <w:bookmarkEnd w:id="0"/>
    </w:p>
    <w:p w:rsidR="00FB2122" w:rsidRDefault="00F5360B">
      <w:pPr>
        <w:jc w:val="right"/>
        <w:rPr>
          <w:rFonts w:ascii="Calibri" w:hAnsi="Calibri" w:cs="Calibri"/>
          <w:b/>
          <w:shd w:val="clear" w:color="auto" w:fill="D9D9D9"/>
        </w:rPr>
      </w:pPr>
      <w:r>
        <w:rPr>
          <w:rFonts w:cs="Calibri"/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6254750" cy="18415"/>
                <wp:effectExtent l="0" t="0" r="0" b="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25475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92.5pt;height:1.45pt;flip:y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" fillcolor="black" stroked="f" strokecolor="gray">
                <v:stroke joinstyle="round"/>
                <v:path arrowok="t"/>
                <w10:anchorlock/>
              </v:rect>
            </w:pict>
          </mc:Fallback>
        </mc:AlternateContent>
      </w:r>
    </w:p>
    <w:p w:rsidR="00F13352" w:rsidRPr="00F13352" w:rsidRDefault="00F13352">
      <w:pPr>
        <w:tabs>
          <w:tab w:val="left" w:pos="720"/>
        </w:tabs>
        <w:autoSpaceDE w:val="0"/>
        <w:spacing w:line="360" w:lineRule="auto"/>
        <w:jc w:val="both"/>
        <w:rPr>
          <w:b/>
        </w:rPr>
      </w:pPr>
      <w:r w:rsidRPr="00F13352">
        <w:rPr>
          <w:b/>
        </w:rPr>
        <w:t xml:space="preserve">PROFILE SUMMARY: </w:t>
      </w:r>
    </w:p>
    <w:p w:rsidR="00F13352" w:rsidRDefault="000F0CED" w:rsidP="00F13352">
      <w:pPr>
        <w:pStyle w:val="ListParagraph"/>
        <w:numPr>
          <w:ilvl w:val="0"/>
          <w:numId w:val="9"/>
        </w:numPr>
        <w:tabs>
          <w:tab w:val="left" w:pos="720"/>
        </w:tabs>
        <w:autoSpaceDE w:val="0"/>
        <w:spacing w:line="360" w:lineRule="auto"/>
      </w:pPr>
      <w:r>
        <w:t>2.7</w:t>
      </w:r>
      <w:r w:rsidR="00F13352">
        <w:t xml:space="preserve"> Years’ Experience on .Net Technologies. </w:t>
      </w:r>
    </w:p>
    <w:p w:rsidR="00F13352" w:rsidRDefault="00F13352" w:rsidP="00F13352">
      <w:pPr>
        <w:pStyle w:val="ListParagraph"/>
        <w:numPr>
          <w:ilvl w:val="0"/>
          <w:numId w:val="9"/>
        </w:numPr>
        <w:tabs>
          <w:tab w:val="left" w:pos="720"/>
        </w:tabs>
        <w:autoSpaceDE w:val="0"/>
        <w:spacing w:line="360" w:lineRule="auto"/>
      </w:pPr>
      <w:r>
        <w:t>Currently I am working as Software Engineer at MAKRO Solutions Pvt. Ltd. From 21-Jan</w:t>
      </w:r>
      <w:r w:rsidR="00D61233">
        <w:t>-2019</w:t>
      </w:r>
      <w:r>
        <w:t xml:space="preserve"> to present.</w:t>
      </w:r>
    </w:p>
    <w:p w:rsidR="00F13352" w:rsidRDefault="00F13352" w:rsidP="00F13352">
      <w:pPr>
        <w:pStyle w:val="ListParagraph"/>
        <w:numPr>
          <w:ilvl w:val="0"/>
          <w:numId w:val="9"/>
        </w:numPr>
        <w:tabs>
          <w:tab w:val="left" w:pos="720"/>
        </w:tabs>
        <w:autoSpaceDE w:val="0"/>
        <w:spacing w:line="360" w:lineRule="auto"/>
      </w:pPr>
      <w:r>
        <w:t xml:space="preserve">Good Working Experience on client side scripting like Java Script, Angular JS. </w:t>
      </w:r>
    </w:p>
    <w:p w:rsidR="00F13352" w:rsidRDefault="00F13352" w:rsidP="00F13352">
      <w:pPr>
        <w:pStyle w:val="ListParagraph"/>
        <w:numPr>
          <w:ilvl w:val="0"/>
          <w:numId w:val="9"/>
        </w:numPr>
        <w:tabs>
          <w:tab w:val="left" w:pos="720"/>
        </w:tabs>
        <w:autoSpaceDE w:val="0"/>
        <w:spacing w:line="360" w:lineRule="auto"/>
      </w:pPr>
      <w:r>
        <w:t>Experienced in hand on C#, Asp.Net</w:t>
      </w:r>
      <w:r w:rsidR="001802A1">
        <w:t xml:space="preserve"> </w:t>
      </w:r>
      <w:proofErr w:type="gramStart"/>
      <w:r w:rsidR="001802A1">
        <w:t>MVC</w:t>
      </w:r>
      <w:r w:rsidR="001525AE">
        <w:t>(</w:t>
      </w:r>
      <w:proofErr w:type="gramEnd"/>
      <w:r w:rsidR="001525AE">
        <w:t>intermediate)</w:t>
      </w:r>
      <w:r>
        <w:t xml:space="preserve">, ADO.Net, </w:t>
      </w:r>
      <w:r w:rsidR="00D61233">
        <w:t xml:space="preserve">Angular JS, </w:t>
      </w:r>
      <w:r>
        <w:t>Asp.Net Web</w:t>
      </w:r>
      <w:r w:rsidR="00D61233">
        <w:t>.</w:t>
      </w:r>
    </w:p>
    <w:p w:rsidR="00F13352" w:rsidRDefault="00F13352" w:rsidP="00F13352">
      <w:pPr>
        <w:pStyle w:val="ListParagraph"/>
        <w:numPr>
          <w:ilvl w:val="0"/>
          <w:numId w:val="9"/>
        </w:numPr>
        <w:tabs>
          <w:tab w:val="left" w:pos="720"/>
        </w:tabs>
        <w:autoSpaceDE w:val="0"/>
        <w:spacing w:line="360" w:lineRule="auto"/>
      </w:pPr>
      <w:r>
        <w:t xml:space="preserve">Skills in developing N-Tier Architecture Web applications </w:t>
      </w:r>
    </w:p>
    <w:p w:rsidR="00F13352" w:rsidRDefault="00F13352" w:rsidP="00F13352">
      <w:pPr>
        <w:pStyle w:val="ListParagraph"/>
        <w:numPr>
          <w:ilvl w:val="0"/>
          <w:numId w:val="9"/>
        </w:numPr>
        <w:tabs>
          <w:tab w:val="left" w:pos="720"/>
        </w:tabs>
        <w:autoSpaceDE w:val="0"/>
        <w:spacing w:line="360" w:lineRule="auto"/>
      </w:pPr>
      <w:r>
        <w:t xml:space="preserve">Preferable knowledge to use Visual Studio, MS Office. </w:t>
      </w:r>
    </w:p>
    <w:p w:rsidR="00F13352" w:rsidRDefault="00F13352" w:rsidP="003677D6">
      <w:pPr>
        <w:pStyle w:val="ListParagraph"/>
        <w:numPr>
          <w:ilvl w:val="0"/>
          <w:numId w:val="9"/>
        </w:numPr>
        <w:tabs>
          <w:tab w:val="left" w:pos="720"/>
        </w:tabs>
        <w:autoSpaceDE w:val="0"/>
        <w:spacing w:line="360" w:lineRule="auto"/>
      </w:pPr>
      <w:r>
        <w:t>Having Working Experience on</w:t>
      </w:r>
      <w:r w:rsidR="00D61233">
        <w:t xml:space="preserve"> C#, Angular JS, ADO.Net, </w:t>
      </w:r>
      <w:proofErr w:type="gramStart"/>
      <w:r w:rsidR="00D61233">
        <w:t>MS</w:t>
      </w:r>
      <w:proofErr w:type="gramEnd"/>
      <w:r w:rsidR="00D61233">
        <w:t xml:space="preserve"> SQL Server</w:t>
      </w:r>
      <w:r>
        <w:t xml:space="preserve">. </w:t>
      </w:r>
    </w:p>
    <w:p w:rsidR="00FB2122" w:rsidRPr="00F13352" w:rsidRDefault="00F13352" w:rsidP="00F13352">
      <w:pPr>
        <w:pStyle w:val="ListParagraph"/>
        <w:numPr>
          <w:ilvl w:val="0"/>
          <w:numId w:val="9"/>
        </w:numPr>
        <w:tabs>
          <w:tab w:val="left" w:pos="720"/>
        </w:tabs>
        <w:autoSpaceDE w:val="0"/>
        <w:spacing w:line="360" w:lineRule="auto"/>
        <w:rPr>
          <w:rFonts w:ascii="Calibri" w:hAnsi="Calibri" w:cs="Calibri"/>
          <w:sz w:val="20"/>
          <w:szCs w:val="20"/>
        </w:rPr>
      </w:pPr>
      <w:r>
        <w:t>Having Working Experience in hand on Web Applications.</w:t>
      </w:r>
    </w:p>
    <w:p w:rsidR="00F13352" w:rsidRPr="003677D6" w:rsidRDefault="00F13352">
      <w:pPr>
        <w:tabs>
          <w:tab w:val="left" w:pos="1710"/>
          <w:tab w:val="left" w:pos="6480"/>
        </w:tabs>
        <w:autoSpaceDE w:val="0"/>
        <w:jc w:val="both"/>
        <w:rPr>
          <w:b/>
        </w:rPr>
      </w:pPr>
    </w:p>
    <w:p w:rsidR="00F13352" w:rsidRPr="003677D6" w:rsidRDefault="00F13352">
      <w:pPr>
        <w:tabs>
          <w:tab w:val="left" w:pos="1710"/>
          <w:tab w:val="left" w:pos="6480"/>
        </w:tabs>
        <w:autoSpaceDE w:val="0"/>
        <w:jc w:val="both"/>
        <w:rPr>
          <w:b/>
        </w:rPr>
      </w:pPr>
      <w:r w:rsidRPr="003677D6">
        <w:rPr>
          <w:b/>
        </w:rPr>
        <w:t>PROFESSIONAL QUALIFICATIONS:</w:t>
      </w:r>
    </w:p>
    <w:p w:rsidR="00F13352" w:rsidRDefault="00F13352">
      <w:pPr>
        <w:tabs>
          <w:tab w:val="left" w:pos="1710"/>
          <w:tab w:val="left" w:pos="6480"/>
        </w:tabs>
        <w:autoSpaceDE w:val="0"/>
        <w:jc w:val="both"/>
      </w:pPr>
    </w:p>
    <w:p w:rsidR="00F13352" w:rsidRPr="003677D6" w:rsidRDefault="003677D6" w:rsidP="003677D6">
      <w:pPr>
        <w:pStyle w:val="ListParagraph"/>
        <w:numPr>
          <w:ilvl w:val="0"/>
          <w:numId w:val="9"/>
        </w:numPr>
        <w:tabs>
          <w:tab w:val="left" w:pos="1710"/>
          <w:tab w:val="left" w:pos="6480"/>
        </w:tabs>
        <w:autoSpaceDE w:val="0"/>
      </w:pPr>
      <w:proofErr w:type="spellStart"/>
      <w:proofErr w:type="gramStart"/>
      <w:r w:rsidRPr="003677D6">
        <w:t>B</w:t>
      </w:r>
      <w:r w:rsidR="00F13352" w:rsidRPr="003677D6">
        <w:t>.Tech</w:t>
      </w:r>
      <w:proofErr w:type="spellEnd"/>
      <w:r w:rsidRPr="003677D6">
        <w:t>(</w:t>
      </w:r>
      <w:proofErr w:type="gramEnd"/>
      <w:r w:rsidRPr="003677D6">
        <w:t>IT)</w:t>
      </w:r>
      <w:r w:rsidR="00F13352" w:rsidRPr="003677D6">
        <w:t xml:space="preserve"> from </w:t>
      </w:r>
      <w:proofErr w:type="spellStart"/>
      <w:r w:rsidRPr="003677D6">
        <w:rPr>
          <w:sz w:val="22"/>
          <w:szCs w:val="22"/>
        </w:rPr>
        <w:t>Prakasam</w:t>
      </w:r>
      <w:proofErr w:type="spellEnd"/>
      <w:r w:rsidRPr="003677D6">
        <w:rPr>
          <w:sz w:val="22"/>
          <w:szCs w:val="22"/>
        </w:rPr>
        <w:t xml:space="preserve"> engineering college</w:t>
      </w:r>
      <w:r w:rsidR="00F13352" w:rsidRPr="003677D6">
        <w:t>,</w:t>
      </w:r>
      <w:r w:rsidRPr="003677D6">
        <w:rPr>
          <w:sz w:val="22"/>
          <w:szCs w:val="22"/>
        </w:rPr>
        <w:t xml:space="preserve"> JNTUK</w:t>
      </w:r>
      <w:r w:rsidR="00F13352" w:rsidRPr="003677D6">
        <w:t xml:space="preserve"> </w:t>
      </w:r>
      <w:r w:rsidR="00D61233">
        <w:t xml:space="preserve"> </w:t>
      </w:r>
      <w:r w:rsidR="00F13352" w:rsidRPr="003677D6">
        <w:t xml:space="preserve">with </w:t>
      </w:r>
      <w:r w:rsidRPr="003677D6">
        <w:t>73% in the year 2018</w:t>
      </w:r>
      <w:r w:rsidR="00F13352" w:rsidRPr="003677D6">
        <w:t xml:space="preserve">. </w:t>
      </w:r>
    </w:p>
    <w:p w:rsidR="003677D6" w:rsidRPr="003677D6" w:rsidRDefault="003677D6" w:rsidP="003677D6">
      <w:pPr>
        <w:pStyle w:val="ListParagraph"/>
        <w:numPr>
          <w:ilvl w:val="0"/>
          <w:numId w:val="9"/>
        </w:numPr>
        <w:tabs>
          <w:tab w:val="left" w:pos="1710"/>
          <w:tab w:val="left" w:pos="6480"/>
        </w:tabs>
        <w:autoSpaceDE w:val="0"/>
      </w:pPr>
      <w:r w:rsidRPr="003677D6">
        <w:rPr>
          <w:sz w:val="22"/>
          <w:szCs w:val="22"/>
        </w:rPr>
        <w:t>Board of intermediate education</w:t>
      </w:r>
      <w:r w:rsidR="00F13352" w:rsidRPr="003677D6">
        <w:t xml:space="preserve"> from </w:t>
      </w:r>
      <w:proofErr w:type="spellStart"/>
      <w:r w:rsidRPr="003677D6">
        <w:t>Prathibha</w:t>
      </w:r>
      <w:proofErr w:type="spellEnd"/>
      <w:r w:rsidRPr="003677D6">
        <w:t xml:space="preserve"> junior college</w:t>
      </w:r>
      <w:r w:rsidRPr="003677D6">
        <w:rPr>
          <w:sz w:val="22"/>
          <w:szCs w:val="22"/>
        </w:rPr>
        <w:t xml:space="preserve">, </w:t>
      </w:r>
      <w:proofErr w:type="gramStart"/>
      <w:r w:rsidRPr="003677D6">
        <w:rPr>
          <w:sz w:val="22"/>
          <w:szCs w:val="22"/>
        </w:rPr>
        <w:t xml:space="preserve">A.P </w:t>
      </w:r>
      <w:r w:rsidRPr="003677D6">
        <w:t xml:space="preserve"> </w:t>
      </w:r>
      <w:r w:rsidR="00F13352" w:rsidRPr="003677D6">
        <w:t>with</w:t>
      </w:r>
      <w:proofErr w:type="gramEnd"/>
      <w:r w:rsidR="00F13352" w:rsidRPr="003677D6">
        <w:t xml:space="preserve"> </w:t>
      </w:r>
      <w:r w:rsidRPr="003677D6">
        <w:t>76</w:t>
      </w:r>
      <w:r w:rsidR="00F13352" w:rsidRPr="003677D6">
        <w:t xml:space="preserve"> % in the y</w:t>
      </w:r>
      <w:r w:rsidRPr="003677D6">
        <w:t>ear 2014</w:t>
      </w:r>
      <w:r w:rsidR="00F13352" w:rsidRPr="003677D6">
        <w:t xml:space="preserve">. </w:t>
      </w:r>
    </w:p>
    <w:p w:rsidR="00F13352" w:rsidRPr="003677D6" w:rsidRDefault="003677D6" w:rsidP="003677D6">
      <w:pPr>
        <w:pStyle w:val="ListParagraph"/>
        <w:numPr>
          <w:ilvl w:val="0"/>
          <w:numId w:val="9"/>
        </w:numPr>
        <w:tabs>
          <w:tab w:val="left" w:pos="1710"/>
          <w:tab w:val="left" w:pos="6480"/>
        </w:tabs>
        <w:autoSpaceDE w:val="0"/>
      </w:pPr>
      <w:r>
        <w:rPr>
          <w:sz w:val="22"/>
          <w:szCs w:val="22"/>
        </w:rPr>
        <w:t xml:space="preserve"> </w:t>
      </w:r>
      <w:r w:rsidRPr="003677D6">
        <w:rPr>
          <w:szCs w:val="22"/>
        </w:rPr>
        <w:t xml:space="preserve">Board of Secondary </w:t>
      </w:r>
      <w:proofErr w:type="gramStart"/>
      <w:r w:rsidRPr="003677D6">
        <w:rPr>
          <w:szCs w:val="22"/>
        </w:rPr>
        <w:t xml:space="preserve">Education  </w:t>
      </w:r>
      <w:r w:rsidR="00F13352" w:rsidRPr="003677D6">
        <w:t>from</w:t>
      </w:r>
      <w:proofErr w:type="gramEnd"/>
      <w:r w:rsidR="00F13352" w:rsidRPr="003677D6">
        <w:rPr>
          <w:sz w:val="28"/>
        </w:rPr>
        <w:t xml:space="preserve"> </w:t>
      </w:r>
      <w:proofErr w:type="spellStart"/>
      <w:r w:rsidRPr="003677D6">
        <w:rPr>
          <w:szCs w:val="22"/>
        </w:rPr>
        <w:t>Pragathi</w:t>
      </w:r>
      <w:proofErr w:type="spellEnd"/>
      <w:r w:rsidRPr="003677D6">
        <w:rPr>
          <w:szCs w:val="22"/>
        </w:rPr>
        <w:t xml:space="preserve"> Residential School, A.P </w:t>
      </w:r>
      <w:r w:rsidR="00F13352" w:rsidRPr="003677D6">
        <w:rPr>
          <w:sz w:val="28"/>
        </w:rPr>
        <w:t xml:space="preserve">with </w:t>
      </w:r>
      <w:r w:rsidRPr="003677D6">
        <w:rPr>
          <w:szCs w:val="22"/>
        </w:rPr>
        <w:t>70%.</w:t>
      </w:r>
      <w:r w:rsidR="00F13352" w:rsidRPr="003677D6">
        <w:rPr>
          <w:sz w:val="28"/>
        </w:rPr>
        <w:t xml:space="preserve"> </w:t>
      </w:r>
      <w:proofErr w:type="gramStart"/>
      <w:r w:rsidR="00F13352" w:rsidRPr="003677D6">
        <w:rPr>
          <w:sz w:val="28"/>
        </w:rPr>
        <w:t>in</w:t>
      </w:r>
      <w:proofErr w:type="gramEnd"/>
      <w:r w:rsidR="00F13352" w:rsidRPr="003677D6">
        <w:rPr>
          <w:sz w:val="28"/>
        </w:rPr>
        <w:t xml:space="preserve"> the year </w:t>
      </w:r>
      <w:r w:rsidRPr="003677D6">
        <w:rPr>
          <w:szCs w:val="22"/>
        </w:rPr>
        <w:t>2012</w:t>
      </w:r>
      <w:r w:rsidR="00F13352" w:rsidRPr="003677D6">
        <w:rPr>
          <w:sz w:val="28"/>
        </w:rPr>
        <w:t xml:space="preserve">. </w:t>
      </w:r>
    </w:p>
    <w:p w:rsidR="00F13352" w:rsidRDefault="00F13352">
      <w:pPr>
        <w:tabs>
          <w:tab w:val="left" w:pos="1710"/>
          <w:tab w:val="left" w:pos="6480"/>
        </w:tabs>
        <w:autoSpaceDE w:val="0"/>
        <w:jc w:val="both"/>
      </w:pPr>
    </w:p>
    <w:p w:rsidR="00FB2122" w:rsidRPr="003677D6" w:rsidRDefault="00F13352">
      <w:pPr>
        <w:spacing w:before="120" w:line="360" w:lineRule="auto"/>
        <w:rPr>
          <w:rFonts w:ascii="Calibri" w:hAnsi="Calibri" w:cs="Calibri"/>
          <w:b/>
          <w:sz w:val="26"/>
          <w:shd w:val="clear" w:color="auto" w:fill="D9D9D9"/>
        </w:rPr>
      </w:pPr>
      <w:r w:rsidRPr="003677D6">
        <w:rPr>
          <w:b/>
        </w:rPr>
        <w:t>PROJECT DETAILS:</w:t>
      </w:r>
    </w:p>
    <w:p w:rsidR="00FB2122" w:rsidRDefault="00FB2122">
      <w:pPr>
        <w:tabs>
          <w:tab w:val="left" w:pos="737"/>
          <w:tab w:val="left" w:pos="1002"/>
          <w:tab w:val="left" w:pos="1993"/>
          <w:tab w:val="left" w:pos="2790"/>
        </w:tabs>
        <w:rPr>
          <w:rFonts w:ascii="Calibri" w:hAnsi="Calibri" w:cs="Calibri"/>
          <w:b/>
          <w:sz w:val="10"/>
          <w:szCs w:val="20"/>
          <w:shd w:val="clear" w:color="auto" w:fill="D9D9D9"/>
        </w:rPr>
      </w:pPr>
      <w:r>
        <w:rPr>
          <w:rFonts w:ascii="Calibri" w:hAnsi="Calibri" w:cs="Calibri"/>
          <w:b/>
          <w:shd w:val="clear" w:color="auto" w:fill="D9D9D9"/>
        </w:rPr>
        <w:t>Project:</w:t>
      </w:r>
    </w:p>
    <w:p w:rsidR="00FB2122" w:rsidRDefault="00FB2122" w:rsidP="003677D6">
      <w:pPr>
        <w:tabs>
          <w:tab w:val="left" w:pos="737"/>
          <w:tab w:val="left" w:pos="1002"/>
          <w:tab w:val="left" w:pos="1993"/>
          <w:tab w:val="left" w:pos="2790"/>
        </w:tabs>
        <w:jc w:val="both"/>
        <w:rPr>
          <w:rFonts w:ascii="Calibri" w:hAnsi="Calibri" w:cs="Calibri"/>
          <w:b/>
          <w:sz w:val="10"/>
          <w:szCs w:val="20"/>
          <w:shd w:val="clear" w:color="auto" w:fill="D9D9D9"/>
        </w:rPr>
      </w:pPr>
    </w:p>
    <w:p w:rsidR="00FB2122" w:rsidRPr="003677D6" w:rsidRDefault="003677D6" w:rsidP="003677D6">
      <w:pPr>
        <w:tabs>
          <w:tab w:val="left" w:pos="720"/>
        </w:tabs>
        <w:ind w:left="360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Title                      : </w:t>
      </w:r>
      <w:proofErr w:type="spellStart"/>
      <w:r w:rsidR="000F5985" w:rsidRPr="003677D6">
        <w:rPr>
          <w:rFonts w:ascii="Calibri" w:hAnsi="Calibri" w:cs="Calibri"/>
          <w:b/>
          <w:bCs/>
          <w:color w:val="000000"/>
        </w:rPr>
        <w:t>RegAI</w:t>
      </w:r>
      <w:proofErr w:type="spellEnd"/>
    </w:p>
    <w:p w:rsidR="00FB2122" w:rsidRPr="003677D6" w:rsidRDefault="003677D6" w:rsidP="003677D6">
      <w:pPr>
        <w:ind w:left="360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Client</w:t>
      </w:r>
      <w:r>
        <w:rPr>
          <w:rFonts w:ascii="Calibri" w:hAnsi="Calibri" w:cs="Calibri"/>
          <w:b/>
          <w:bCs/>
          <w:color w:val="000000"/>
        </w:rPr>
        <w:tab/>
        <w:t xml:space="preserve">           : </w:t>
      </w:r>
      <w:proofErr w:type="spellStart"/>
      <w:r w:rsidR="000F5985" w:rsidRPr="003677D6">
        <w:rPr>
          <w:rFonts w:ascii="Calibri" w:hAnsi="Calibri" w:cs="Calibri"/>
          <w:b/>
          <w:bCs/>
          <w:color w:val="000000"/>
        </w:rPr>
        <w:t>Fizer</w:t>
      </w:r>
      <w:proofErr w:type="spellEnd"/>
      <w:r w:rsidR="00FB2122" w:rsidRPr="003677D6">
        <w:rPr>
          <w:rFonts w:ascii="Calibri" w:hAnsi="Calibri" w:cs="Calibri"/>
          <w:color w:val="000000"/>
        </w:rPr>
        <w:t>.</w:t>
      </w:r>
    </w:p>
    <w:p w:rsidR="00FB2122" w:rsidRPr="003677D6" w:rsidRDefault="003677D6" w:rsidP="003677D6">
      <w:pPr>
        <w:tabs>
          <w:tab w:val="left" w:pos="720"/>
        </w:tabs>
        <w:ind w:left="360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Environment       : </w:t>
      </w:r>
      <w:r w:rsidR="00FB2122" w:rsidRPr="003677D6">
        <w:rPr>
          <w:rFonts w:ascii="Calibri" w:hAnsi="Calibri" w:cs="Calibri"/>
          <w:bCs/>
          <w:color w:val="000000"/>
        </w:rPr>
        <w:t>C#,</w:t>
      </w:r>
      <w:r w:rsidR="00D61233">
        <w:rPr>
          <w:rFonts w:ascii="Calibri" w:hAnsi="Calibri" w:cs="Calibri"/>
          <w:bCs/>
          <w:color w:val="000000"/>
        </w:rPr>
        <w:t xml:space="preserve"> </w:t>
      </w:r>
      <w:r w:rsidR="003B0FE7">
        <w:rPr>
          <w:rFonts w:ascii="Calibri" w:hAnsi="Calibri" w:cs="Calibri"/>
          <w:bCs/>
          <w:color w:val="000000"/>
        </w:rPr>
        <w:t>Asp.Net</w:t>
      </w:r>
      <w:r w:rsidR="000243FB">
        <w:rPr>
          <w:rFonts w:ascii="Calibri" w:hAnsi="Calibri" w:cs="Calibri"/>
          <w:bCs/>
          <w:color w:val="000000"/>
        </w:rPr>
        <w:t xml:space="preserve"> Web, </w:t>
      </w:r>
      <w:r w:rsidR="00E55FA6">
        <w:rPr>
          <w:rFonts w:ascii="Calibri" w:hAnsi="Calibri" w:cs="Calibri"/>
          <w:bCs/>
          <w:color w:val="000000"/>
        </w:rPr>
        <w:t>ADO.NET,</w:t>
      </w:r>
      <w:r w:rsidR="000243FB">
        <w:rPr>
          <w:rFonts w:ascii="Calibri" w:hAnsi="Calibri" w:cs="Calibri"/>
          <w:bCs/>
          <w:color w:val="000000"/>
        </w:rPr>
        <w:t xml:space="preserve"> </w:t>
      </w:r>
      <w:proofErr w:type="spellStart"/>
      <w:r w:rsidR="00EA49A1" w:rsidRPr="003677D6">
        <w:rPr>
          <w:rFonts w:ascii="Calibri" w:hAnsi="Calibri" w:cs="Calibri"/>
          <w:bCs/>
          <w:color w:val="000000"/>
        </w:rPr>
        <w:t>Sql</w:t>
      </w:r>
      <w:proofErr w:type="spellEnd"/>
      <w:r w:rsidR="00EA49A1" w:rsidRPr="003677D6">
        <w:rPr>
          <w:rFonts w:ascii="Calibri" w:hAnsi="Calibri" w:cs="Calibri"/>
          <w:bCs/>
          <w:color w:val="000000"/>
        </w:rPr>
        <w:t xml:space="preserve"> Server</w:t>
      </w:r>
      <w:r w:rsidR="00C13F88">
        <w:rPr>
          <w:rFonts w:ascii="Calibri" w:hAnsi="Calibri" w:cs="Calibri"/>
          <w:bCs/>
          <w:color w:val="000000"/>
        </w:rPr>
        <w:t xml:space="preserve">, </w:t>
      </w:r>
      <w:proofErr w:type="spellStart"/>
      <w:r w:rsidR="00C13F88">
        <w:rPr>
          <w:rFonts w:ascii="Calibri" w:hAnsi="Calibri" w:cs="Calibri"/>
          <w:bCs/>
          <w:color w:val="000000"/>
        </w:rPr>
        <w:t>AnglarJS</w:t>
      </w:r>
      <w:proofErr w:type="spellEnd"/>
    </w:p>
    <w:p w:rsidR="00FB2122" w:rsidRPr="00CC0AED" w:rsidRDefault="00FB2122" w:rsidP="003677D6">
      <w:pPr>
        <w:tabs>
          <w:tab w:val="left" w:pos="720"/>
        </w:tabs>
        <w:jc w:val="both"/>
        <w:rPr>
          <w:rFonts w:ascii="Calibri" w:hAnsi="Calibri" w:cs="Calibri"/>
          <w:b/>
          <w:bCs/>
          <w:color w:val="000000"/>
        </w:rPr>
      </w:pPr>
    </w:p>
    <w:p w:rsidR="00FB2122" w:rsidRPr="00CC0AED" w:rsidRDefault="00FB2122">
      <w:pPr>
        <w:jc w:val="both"/>
        <w:rPr>
          <w:rFonts w:ascii="Calibri" w:hAnsi="Calibri" w:cs="Calibri"/>
          <w:b/>
          <w:bCs/>
          <w:color w:val="000000"/>
          <w:sz w:val="10"/>
          <w:szCs w:val="20"/>
          <w:u w:val="single"/>
        </w:rPr>
      </w:pPr>
      <w:r w:rsidRPr="00CC0AED">
        <w:rPr>
          <w:rFonts w:ascii="Calibri" w:hAnsi="Calibri" w:cs="Calibri"/>
          <w:b/>
          <w:bCs/>
          <w:color w:val="000000"/>
        </w:rPr>
        <w:t>Abstract:</w:t>
      </w:r>
    </w:p>
    <w:p w:rsidR="00FB2122" w:rsidRPr="00CC0AED" w:rsidRDefault="00FB2122">
      <w:pPr>
        <w:jc w:val="both"/>
        <w:rPr>
          <w:rFonts w:ascii="Calibri" w:hAnsi="Calibri" w:cs="Calibri"/>
          <w:b/>
          <w:bCs/>
          <w:color w:val="000000"/>
          <w:sz w:val="10"/>
          <w:szCs w:val="20"/>
          <w:u w:val="single"/>
        </w:rPr>
      </w:pPr>
    </w:p>
    <w:p w:rsidR="00462649" w:rsidRPr="003677D6" w:rsidRDefault="00462649" w:rsidP="003677D6">
      <w:pPr>
        <w:jc w:val="both"/>
        <w:rPr>
          <w:rFonts w:ascii="Calibri" w:hAnsi="Calibri" w:cs="Calibri"/>
          <w:bCs/>
          <w:color w:val="000000"/>
        </w:rPr>
      </w:pPr>
      <w:proofErr w:type="spellStart"/>
      <w:r w:rsidRPr="003677D6">
        <w:rPr>
          <w:rFonts w:ascii="Calibri" w:hAnsi="Calibri" w:cs="Verdana"/>
          <w:color w:val="000000"/>
        </w:rPr>
        <w:t>RegAi</w:t>
      </w:r>
      <w:proofErr w:type="spellEnd"/>
      <w:r w:rsidRPr="003677D6">
        <w:rPr>
          <w:rFonts w:ascii="Calibri" w:hAnsi="Calibri" w:cs="Verdana"/>
          <w:color w:val="000000"/>
        </w:rPr>
        <w:t xml:space="preserve"> is developed for the case of modifying the word and pdf document</w:t>
      </w:r>
      <w:r w:rsidR="00725327" w:rsidRPr="003677D6">
        <w:rPr>
          <w:rFonts w:ascii="Calibri" w:hAnsi="Calibri" w:cs="Verdana"/>
          <w:color w:val="000000"/>
        </w:rPr>
        <w:t xml:space="preserve">s depends on the user </w:t>
      </w:r>
      <w:proofErr w:type="spellStart"/>
      <w:r w:rsidR="00725327" w:rsidRPr="003677D6">
        <w:rPr>
          <w:rFonts w:ascii="Calibri" w:hAnsi="Calibri" w:cs="Verdana"/>
          <w:color w:val="000000"/>
        </w:rPr>
        <w:t>guidelines.</w:t>
      </w:r>
      <w:r w:rsidR="00C07E82" w:rsidRPr="003677D6">
        <w:rPr>
          <w:rFonts w:ascii="Calibri" w:hAnsi="Calibri" w:cs="Verdana"/>
          <w:color w:val="000000"/>
        </w:rPr>
        <w:t>This</w:t>
      </w:r>
      <w:proofErr w:type="spellEnd"/>
      <w:r w:rsidR="00C07E82" w:rsidRPr="003677D6">
        <w:rPr>
          <w:rFonts w:ascii="Calibri" w:hAnsi="Calibri" w:cs="Verdana"/>
          <w:color w:val="000000"/>
        </w:rPr>
        <w:t xml:space="preserve"> application has different</w:t>
      </w:r>
      <w:r w:rsidR="00725327" w:rsidRPr="003677D6">
        <w:rPr>
          <w:rFonts w:ascii="Calibri" w:hAnsi="Calibri" w:cs="Verdana"/>
          <w:color w:val="000000"/>
        </w:rPr>
        <w:t xml:space="preserve"> levels like </w:t>
      </w:r>
      <w:proofErr w:type="spellStart"/>
      <w:r w:rsidR="00725327" w:rsidRPr="003677D6">
        <w:rPr>
          <w:rFonts w:ascii="Calibri" w:hAnsi="Calibri" w:cs="Verdana"/>
          <w:color w:val="000000"/>
        </w:rPr>
        <w:t>Document</w:t>
      </w:r>
      <w:r w:rsidR="00C07E82" w:rsidRPr="003677D6">
        <w:rPr>
          <w:rFonts w:ascii="Calibri" w:hAnsi="Calibri" w:cs="Verdana"/>
          <w:color w:val="000000"/>
        </w:rPr>
        <w:t>level,Layout,Style</w:t>
      </w:r>
      <w:proofErr w:type="spellEnd"/>
      <w:r w:rsidR="00C07E82" w:rsidRPr="003677D6">
        <w:rPr>
          <w:rFonts w:ascii="Calibri" w:hAnsi="Calibri" w:cs="Verdana"/>
          <w:color w:val="000000"/>
        </w:rPr>
        <w:t xml:space="preserve"> </w:t>
      </w:r>
      <w:proofErr w:type="spellStart"/>
      <w:r w:rsidR="00C07E82" w:rsidRPr="003677D6">
        <w:rPr>
          <w:rFonts w:ascii="Calibri" w:hAnsi="Calibri" w:cs="Verdana"/>
          <w:color w:val="000000"/>
        </w:rPr>
        <w:t>andFarmatinglevel,Tableslevel,Header</w:t>
      </w:r>
      <w:proofErr w:type="spellEnd"/>
      <w:r w:rsidR="00C07E82" w:rsidRPr="003677D6">
        <w:rPr>
          <w:rFonts w:ascii="Calibri" w:hAnsi="Calibri" w:cs="Verdana"/>
          <w:color w:val="000000"/>
        </w:rPr>
        <w:t xml:space="preserve"> and Footer </w:t>
      </w:r>
      <w:proofErr w:type="spellStart"/>
      <w:r w:rsidR="00C07E82" w:rsidRPr="003677D6">
        <w:rPr>
          <w:rFonts w:ascii="Calibri" w:hAnsi="Calibri" w:cs="Verdana"/>
          <w:color w:val="000000"/>
        </w:rPr>
        <w:t>level,TOC</w:t>
      </w:r>
      <w:proofErr w:type="spellEnd"/>
      <w:r w:rsidR="00C07E82" w:rsidRPr="003677D6">
        <w:rPr>
          <w:rFonts w:ascii="Calibri" w:hAnsi="Calibri" w:cs="Verdana"/>
          <w:color w:val="000000"/>
        </w:rPr>
        <w:t xml:space="preserve">, Bookmarks level in which document level has a provision </w:t>
      </w:r>
      <w:r w:rsidR="00023EE5" w:rsidRPr="003677D6">
        <w:rPr>
          <w:rFonts w:ascii="Calibri" w:hAnsi="Calibri" w:cs="Verdana"/>
          <w:color w:val="000000"/>
        </w:rPr>
        <w:t>t</w:t>
      </w:r>
      <w:r w:rsidR="00725327" w:rsidRPr="003677D6">
        <w:rPr>
          <w:rFonts w:ascii="Calibri" w:hAnsi="Calibri" w:cs="Verdana"/>
          <w:color w:val="000000"/>
        </w:rPr>
        <w:t>o change document level checks</w:t>
      </w:r>
      <w:r w:rsidR="00C07E82" w:rsidRPr="003677D6">
        <w:rPr>
          <w:rFonts w:ascii="Calibri" w:hAnsi="Calibri" w:cs="Verdana"/>
          <w:color w:val="000000"/>
        </w:rPr>
        <w:t xml:space="preserve"> like verifying document forma</w:t>
      </w:r>
      <w:r w:rsidR="008509E8" w:rsidRPr="003677D6">
        <w:rPr>
          <w:rFonts w:ascii="Calibri" w:hAnsi="Calibri" w:cs="Verdana"/>
          <w:color w:val="000000"/>
        </w:rPr>
        <w:t xml:space="preserve">t, Security checking, </w:t>
      </w:r>
      <w:proofErr w:type="spellStart"/>
      <w:r w:rsidR="008509E8" w:rsidRPr="003677D6">
        <w:rPr>
          <w:rFonts w:ascii="Calibri" w:hAnsi="Calibri" w:cs="Verdana"/>
          <w:color w:val="000000"/>
        </w:rPr>
        <w:t>Properties</w:t>
      </w:r>
      <w:r w:rsidR="00C07E82" w:rsidRPr="003677D6">
        <w:rPr>
          <w:rFonts w:ascii="Calibri" w:hAnsi="Calibri" w:cs="Verdana"/>
          <w:color w:val="000000"/>
        </w:rPr>
        <w:t>change,Trackchanges,Removing</w:t>
      </w:r>
      <w:proofErr w:type="spellEnd"/>
      <w:r w:rsidR="00C07E82" w:rsidRPr="003677D6">
        <w:rPr>
          <w:rFonts w:ascii="Calibri" w:hAnsi="Calibri" w:cs="Verdana"/>
          <w:color w:val="000000"/>
        </w:rPr>
        <w:t xml:space="preserve"> blank pages and so on in this way each and every level has separate </w:t>
      </w:r>
      <w:r w:rsidR="00725327" w:rsidRPr="003677D6">
        <w:rPr>
          <w:rFonts w:ascii="Calibri" w:hAnsi="Calibri" w:cs="Verdana"/>
          <w:color w:val="000000"/>
        </w:rPr>
        <w:t xml:space="preserve">checks </w:t>
      </w:r>
      <w:r w:rsidR="00C07E82" w:rsidRPr="003677D6">
        <w:rPr>
          <w:rFonts w:ascii="Calibri" w:hAnsi="Calibri" w:cs="Verdana"/>
          <w:color w:val="000000"/>
        </w:rPr>
        <w:t xml:space="preserve">to make changes in the </w:t>
      </w:r>
      <w:proofErr w:type="spellStart"/>
      <w:r w:rsidR="00C07E82" w:rsidRPr="003677D6">
        <w:rPr>
          <w:rFonts w:ascii="Calibri" w:hAnsi="Calibri" w:cs="Verdana"/>
          <w:color w:val="000000"/>
        </w:rPr>
        <w:t>uploaded</w:t>
      </w:r>
      <w:r w:rsidR="008509E8" w:rsidRPr="003677D6">
        <w:rPr>
          <w:rFonts w:ascii="Calibri" w:hAnsi="Calibri" w:cs="Verdana"/>
          <w:color w:val="000000"/>
        </w:rPr>
        <w:t>D</w:t>
      </w:r>
      <w:r w:rsidR="00C07E82" w:rsidRPr="003677D6">
        <w:rPr>
          <w:rFonts w:ascii="Calibri" w:hAnsi="Calibri" w:cs="Verdana"/>
          <w:color w:val="000000"/>
        </w:rPr>
        <w:t>ocument</w:t>
      </w:r>
      <w:r w:rsidR="00725327" w:rsidRPr="003677D6">
        <w:rPr>
          <w:rFonts w:ascii="Calibri" w:hAnsi="Calibri" w:cs="Verdana"/>
          <w:color w:val="000000"/>
        </w:rPr>
        <w:t>.System</w:t>
      </w:r>
      <w:proofErr w:type="spellEnd"/>
      <w:r w:rsidR="00725327" w:rsidRPr="003677D6">
        <w:rPr>
          <w:rFonts w:ascii="Calibri" w:hAnsi="Calibri" w:cs="Verdana"/>
          <w:color w:val="000000"/>
        </w:rPr>
        <w:t xml:space="preserve"> facilitate to the user to select the required parameters to add or change </w:t>
      </w:r>
      <w:proofErr w:type="spellStart"/>
      <w:r w:rsidR="00725327" w:rsidRPr="003677D6">
        <w:rPr>
          <w:rFonts w:ascii="Calibri" w:hAnsi="Calibri" w:cs="Verdana"/>
          <w:color w:val="000000"/>
        </w:rPr>
        <w:t>fonts,styles,margins,alignments</w:t>
      </w:r>
      <w:proofErr w:type="spellEnd"/>
      <w:r w:rsidR="00725327" w:rsidRPr="003677D6">
        <w:rPr>
          <w:rFonts w:ascii="Calibri" w:hAnsi="Calibri" w:cs="Verdana"/>
          <w:color w:val="000000"/>
        </w:rPr>
        <w:t xml:space="preserve"> and formats in different levels of the </w:t>
      </w:r>
      <w:proofErr w:type="spellStart"/>
      <w:r w:rsidR="00725327" w:rsidRPr="003677D6">
        <w:rPr>
          <w:rFonts w:ascii="Calibri" w:hAnsi="Calibri" w:cs="Verdana"/>
          <w:color w:val="000000"/>
        </w:rPr>
        <w:t>documents.</w:t>
      </w:r>
      <w:r w:rsidR="008509E8" w:rsidRPr="003677D6">
        <w:rPr>
          <w:rFonts w:ascii="Calibri" w:hAnsi="Calibri" w:cs="Verdana"/>
          <w:color w:val="000000"/>
        </w:rPr>
        <w:t>User</w:t>
      </w:r>
      <w:proofErr w:type="spellEnd"/>
      <w:r w:rsidR="008509E8" w:rsidRPr="003677D6">
        <w:rPr>
          <w:rFonts w:ascii="Calibri" w:hAnsi="Calibri" w:cs="Verdana"/>
          <w:color w:val="000000"/>
        </w:rPr>
        <w:t xml:space="preserve"> of the system has  to create their own plan using validation plan page then after to modify </w:t>
      </w:r>
      <w:proofErr w:type="spellStart"/>
      <w:r w:rsidR="008509E8" w:rsidRPr="003677D6">
        <w:rPr>
          <w:rFonts w:ascii="Calibri" w:hAnsi="Calibri" w:cs="Verdana"/>
          <w:color w:val="000000"/>
        </w:rPr>
        <w:t>documentCreate</w:t>
      </w:r>
      <w:proofErr w:type="spellEnd"/>
      <w:r w:rsidR="008509E8" w:rsidRPr="003677D6">
        <w:rPr>
          <w:rFonts w:ascii="Calibri" w:hAnsi="Calibri" w:cs="Verdana"/>
          <w:color w:val="000000"/>
        </w:rPr>
        <w:t xml:space="preserve"> a job using job create page while creating user has to enter job name ,select plan which they created using Validation </w:t>
      </w:r>
      <w:proofErr w:type="spellStart"/>
      <w:r w:rsidR="008509E8" w:rsidRPr="003677D6">
        <w:rPr>
          <w:rFonts w:ascii="Calibri" w:hAnsi="Calibri" w:cs="Verdana"/>
          <w:color w:val="000000"/>
        </w:rPr>
        <w:t>plan,Uploaddocument</w:t>
      </w:r>
      <w:r w:rsidR="00725327" w:rsidRPr="003677D6">
        <w:rPr>
          <w:rFonts w:ascii="Calibri" w:hAnsi="Calibri" w:cs="Verdana"/>
          <w:color w:val="000000"/>
        </w:rPr>
        <w:t>.User</w:t>
      </w:r>
      <w:proofErr w:type="spellEnd"/>
      <w:r w:rsidR="00023EE5" w:rsidRPr="003677D6">
        <w:rPr>
          <w:rFonts w:ascii="Calibri" w:hAnsi="Calibri" w:cs="Verdana"/>
          <w:color w:val="000000"/>
        </w:rPr>
        <w:t xml:space="preserve"> can</w:t>
      </w:r>
      <w:r w:rsidR="008509E8" w:rsidRPr="003677D6">
        <w:rPr>
          <w:rFonts w:ascii="Calibri" w:hAnsi="Calibri" w:cs="Verdana"/>
          <w:color w:val="000000"/>
        </w:rPr>
        <w:t xml:space="preserve"> download modified document </w:t>
      </w:r>
      <w:r w:rsidR="00725327" w:rsidRPr="003677D6">
        <w:rPr>
          <w:rFonts w:ascii="Calibri" w:hAnsi="Calibri" w:cs="Verdana"/>
          <w:color w:val="000000"/>
        </w:rPr>
        <w:t>from manage page</w:t>
      </w:r>
      <w:r w:rsidR="00023EE5" w:rsidRPr="003677D6">
        <w:rPr>
          <w:rFonts w:ascii="Calibri" w:hAnsi="Calibri" w:cs="Verdana"/>
          <w:color w:val="000000"/>
        </w:rPr>
        <w:t xml:space="preserve"> along wit</w:t>
      </w:r>
      <w:r w:rsidR="00725327" w:rsidRPr="003677D6">
        <w:rPr>
          <w:rFonts w:ascii="Calibri" w:hAnsi="Calibri" w:cs="Verdana"/>
          <w:color w:val="000000"/>
        </w:rPr>
        <w:t xml:space="preserve">h </w:t>
      </w:r>
      <w:r w:rsidR="00725327" w:rsidRPr="003677D6">
        <w:rPr>
          <w:rFonts w:ascii="Calibri" w:hAnsi="Calibri" w:cs="Verdana"/>
          <w:color w:val="000000"/>
        </w:rPr>
        <w:lastRenderedPageBreak/>
        <w:t>comments for individual</w:t>
      </w:r>
      <w:r w:rsidR="008509E8" w:rsidRPr="003677D6">
        <w:rPr>
          <w:rFonts w:ascii="Calibri" w:hAnsi="Calibri" w:cs="Verdana"/>
          <w:color w:val="000000"/>
        </w:rPr>
        <w:t>.</w:t>
      </w:r>
    </w:p>
    <w:p w:rsidR="00FB2122" w:rsidRDefault="00FB2122">
      <w:pPr>
        <w:ind w:left="720"/>
        <w:jc w:val="both"/>
        <w:rPr>
          <w:rFonts w:ascii="Calibri" w:hAnsi="Calibri" w:cs="Calibri"/>
          <w:bCs/>
          <w:color w:val="000000"/>
        </w:rPr>
      </w:pPr>
    </w:p>
    <w:p w:rsidR="00FB2122" w:rsidRDefault="00FB2122">
      <w:pPr>
        <w:jc w:val="both"/>
        <w:rPr>
          <w:rFonts w:ascii="Calibri" w:hAnsi="Calibri" w:cs="Calibri"/>
          <w:color w:val="000000"/>
          <w:sz w:val="10"/>
          <w:szCs w:val="20"/>
        </w:rPr>
      </w:pPr>
      <w:r w:rsidRPr="00CC0AED">
        <w:rPr>
          <w:rFonts w:ascii="Calibri" w:hAnsi="Calibri" w:cs="Calibri"/>
          <w:b/>
          <w:bCs/>
          <w:color w:val="000000"/>
          <w:sz w:val="22"/>
          <w:szCs w:val="22"/>
        </w:rPr>
        <w:t>Responsibilities:</w:t>
      </w:r>
    </w:p>
    <w:p w:rsidR="00FB2122" w:rsidRDefault="00FB2122">
      <w:pPr>
        <w:tabs>
          <w:tab w:val="left" w:pos="2880"/>
        </w:tabs>
        <w:jc w:val="both"/>
        <w:rPr>
          <w:rFonts w:ascii="Calibri" w:hAnsi="Calibri" w:cs="Calibri"/>
          <w:color w:val="000000"/>
          <w:sz w:val="10"/>
          <w:szCs w:val="20"/>
        </w:rPr>
      </w:pPr>
    </w:p>
    <w:p w:rsidR="00FB2122" w:rsidRDefault="00FB2122">
      <w:pPr>
        <w:numPr>
          <w:ilvl w:val="0"/>
          <w:numId w:val="5"/>
        </w:numPr>
        <w:spacing w:line="276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color w:val="000000"/>
          <w:szCs w:val="18"/>
        </w:rPr>
        <w:t>Actively participated in collecting Requirements from the Client with the help of BA.</w:t>
      </w:r>
    </w:p>
    <w:p w:rsidR="00FB2122" w:rsidRDefault="00FB2122">
      <w:pPr>
        <w:numPr>
          <w:ilvl w:val="0"/>
          <w:numId w:val="5"/>
        </w:numPr>
        <w:overflowPunct w:val="0"/>
        <w:autoSpaceDE w:val="0"/>
        <w:spacing w:line="276" w:lineRule="auto"/>
        <w:textAlignment w:val="baseline"/>
        <w:rPr>
          <w:rFonts w:ascii="Calibri" w:hAnsi="Calibri" w:cs="Calibri"/>
          <w:color w:val="000000"/>
          <w:szCs w:val="18"/>
        </w:rPr>
      </w:pPr>
      <w:r>
        <w:rPr>
          <w:rFonts w:ascii="Calibri" w:hAnsi="Calibri" w:cs="Calibri"/>
          <w:bCs/>
          <w:color w:val="000000"/>
        </w:rPr>
        <w:t>Involved in</w:t>
      </w:r>
      <w:r w:rsidR="00023EE5">
        <w:rPr>
          <w:rFonts w:ascii="Calibri" w:hAnsi="Calibri" w:cs="Calibri"/>
          <w:bCs/>
          <w:color w:val="000000"/>
        </w:rPr>
        <w:t xml:space="preserve"> coding to develop word document related checks</w:t>
      </w:r>
      <w:r>
        <w:rPr>
          <w:rFonts w:ascii="Calibri" w:hAnsi="Calibri" w:cs="Calibri"/>
          <w:bCs/>
          <w:color w:val="000000"/>
        </w:rPr>
        <w:t>.</w:t>
      </w:r>
    </w:p>
    <w:p w:rsidR="00FB2122" w:rsidRDefault="00FB2122">
      <w:pPr>
        <w:numPr>
          <w:ilvl w:val="0"/>
          <w:numId w:val="5"/>
        </w:numPr>
        <w:spacing w:line="276" w:lineRule="auto"/>
        <w:rPr>
          <w:rFonts w:ascii="Calibri" w:hAnsi="Calibri" w:cs="Calibri"/>
          <w:color w:val="000000"/>
          <w:szCs w:val="18"/>
        </w:rPr>
      </w:pPr>
      <w:r>
        <w:rPr>
          <w:rFonts w:ascii="Calibri" w:hAnsi="Calibri" w:cs="Calibri"/>
          <w:color w:val="000000"/>
          <w:szCs w:val="18"/>
        </w:rPr>
        <w:t>Developed and designed the application in</w:t>
      </w:r>
      <w:r w:rsidR="00D61233">
        <w:rPr>
          <w:rFonts w:ascii="Calibri" w:hAnsi="Calibri" w:cs="Calibri"/>
          <w:color w:val="000000"/>
          <w:szCs w:val="18"/>
        </w:rPr>
        <w:t xml:space="preserve"> </w:t>
      </w:r>
      <w:r w:rsidR="002F05EA">
        <w:rPr>
          <w:rFonts w:ascii="Calibri" w:hAnsi="Calibri" w:cs="Calibri"/>
          <w:color w:val="000000"/>
          <w:szCs w:val="18"/>
        </w:rPr>
        <w:t xml:space="preserve">ASP.NET </w:t>
      </w:r>
      <w:r w:rsidR="00023EE5">
        <w:rPr>
          <w:rFonts w:ascii="Calibri" w:hAnsi="Calibri" w:cs="Calibri"/>
          <w:color w:val="000000"/>
          <w:szCs w:val="18"/>
        </w:rPr>
        <w:t>We</w:t>
      </w:r>
      <w:r w:rsidR="00FD765A">
        <w:rPr>
          <w:rFonts w:ascii="Calibri" w:hAnsi="Calibri" w:cs="Calibri"/>
          <w:color w:val="000000"/>
          <w:szCs w:val="18"/>
        </w:rPr>
        <w:t>b</w:t>
      </w:r>
      <w:r>
        <w:rPr>
          <w:rFonts w:ascii="Calibri" w:hAnsi="Calibri" w:cs="Calibri"/>
          <w:color w:val="000000"/>
          <w:szCs w:val="18"/>
        </w:rPr>
        <w:t xml:space="preserve">. </w:t>
      </w:r>
    </w:p>
    <w:p w:rsidR="00FB2122" w:rsidRDefault="00E105DB">
      <w:pPr>
        <w:numPr>
          <w:ilvl w:val="0"/>
          <w:numId w:val="5"/>
        </w:numPr>
        <w:spacing w:line="276" w:lineRule="auto"/>
        <w:rPr>
          <w:rFonts w:ascii="Calibri" w:hAnsi="Calibri" w:cs="Calibri"/>
          <w:color w:val="000000"/>
          <w:szCs w:val="18"/>
        </w:rPr>
      </w:pPr>
      <w:r>
        <w:rPr>
          <w:rFonts w:ascii="Calibri" w:hAnsi="Calibri" w:cs="Calibri"/>
          <w:color w:val="000000"/>
          <w:szCs w:val="18"/>
        </w:rPr>
        <w:t>Main</w:t>
      </w:r>
      <w:r w:rsidR="00251F8F">
        <w:rPr>
          <w:rFonts w:ascii="Calibri" w:hAnsi="Calibri" w:cs="Calibri"/>
          <w:color w:val="000000"/>
          <w:szCs w:val="18"/>
        </w:rPr>
        <w:t>tained the Database using MS</w:t>
      </w:r>
      <w:r>
        <w:rPr>
          <w:rFonts w:ascii="Calibri" w:hAnsi="Calibri" w:cs="Calibri"/>
          <w:color w:val="000000"/>
          <w:szCs w:val="18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</w:rPr>
        <w:t>sql</w:t>
      </w:r>
      <w:proofErr w:type="spellEnd"/>
      <w:r w:rsidR="00D61233">
        <w:rPr>
          <w:rFonts w:ascii="Calibri" w:hAnsi="Calibri" w:cs="Calibri"/>
          <w:color w:val="000000"/>
          <w:szCs w:val="18"/>
        </w:rPr>
        <w:t xml:space="preserve"> </w:t>
      </w:r>
      <w:r>
        <w:rPr>
          <w:rFonts w:ascii="Calibri" w:hAnsi="Calibri" w:cs="Calibri"/>
          <w:color w:val="000000"/>
          <w:szCs w:val="18"/>
        </w:rPr>
        <w:t>developer</w:t>
      </w:r>
      <w:r w:rsidR="00FB2122">
        <w:rPr>
          <w:rFonts w:ascii="Calibri" w:hAnsi="Calibri" w:cs="Calibri"/>
          <w:color w:val="000000"/>
          <w:szCs w:val="18"/>
        </w:rPr>
        <w:t>.</w:t>
      </w:r>
    </w:p>
    <w:p w:rsidR="00FB2122" w:rsidRDefault="00FB2122" w:rsidP="00025E12">
      <w:pPr>
        <w:numPr>
          <w:ilvl w:val="0"/>
          <w:numId w:val="5"/>
        </w:numPr>
        <w:spacing w:line="276" w:lineRule="auto"/>
        <w:rPr>
          <w:rFonts w:ascii="Calibri" w:hAnsi="Calibri" w:cs="Calibri"/>
          <w:b/>
          <w:shd w:val="clear" w:color="auto" w:fill="D9D9D9"/>
        </w:rPr>
      </w:pPr>
      <w:r>
        <w:rPr>
          <w:rFonts w:ascii="Calibri" w:hAnsi="Calibri" w:cs="Calibri"/>
          <w:color w:val="000000"/>
          <w:szCs w:val="18"/>
        </w:rPr>
        <w:t xml:space="preserve">Designed the Application and Reports according to the </w:t>
      </w:r>
      <w:r w:rsidR="00242F55">
        <w:rPr>
          <w:rFonts w:ascii="Calibri" w:hAnsi="Calibri" w:cs="Calibri"/>
          <w:color w:val="000000"/>
          <w:szCs w:val="18"/>
        </w:rPr>
        <w:t>Client</w:t>
      </w:r>
      <w:r>
        <w:rPr>
          <w:rFonts w:ascii="Calibri" w:hAnsi="Calibri" w:cs="Calibri"/>
          <w:color w:val="000000"/>
          <w:szCs w:val="18"/>
        </w:rPr>
        <w:t xml:space="preserve"> Requirements.</w:t>
      </w:r>
    </w:p>
    <w:p w:rsidR="00F13352" w:rsidRDefault="00F13352" w:rsidP="00F13352">
      <w:pPr>
        <w:jc w:val="both"/>
      </w:pPr>
    </w:p>
    <w:p w:rsidR="00F13352" w:rsidRPr="003677D6" w:rsidRDefault="00F13352" w:rsidP="003677D6">
      <w:pPr>
        <w:rPr>
          <w:b/>
        </w:rPr>
      </w:pPr>
      <w:r w:rsidRPr="003677D6">
        <w:rPr>
          <w:b/>
        </w:rPr>
        <w:t xml:space="preserve">TECHNICAL SKILLS: </w:t>
      </w:r>
    </w:p>
    <w:p w:rsidR="00F13352" w:rsidRDefault="00F13352" w:rsidP="003677D6">
      <w:pPr>
        <w:pStyle w:val="ListParagraph"/>
        <w:numPr>
          <w:ilvl w:val="0"/>
          <w:numId w:val="15"/>
        </w:numPr>
        <w:jc w:val="both"/>
      </w:pPr>
      <w:r>
        <w:t xml:space="preserve">Programming Languages : C#.Net </w:t>
      </w:r>
    </w:p>
    <w:p w:rsidR="00F13352" w:rsidRDefault="00F13352" w:rsidP="003677D6">
      <w:pPr>
        <w:pStyle w:val="ListParagraph"/>
        <w:numPr>
          <w:ilvl w:val="0"/>
          <w:numId w:val="15"/>
        </w:numPr>
        <w:jc w:val="both"/>
      </w:pPr>
      <w:r>
        <w:t xml:space="preserve">Web </w:t>
      </w:r>
      <w:proofErr w:type="gramStart"/>
      <w:r>
        <w:t>Technologies :</w:t>
      </w:r>
      <w:proofErr w:type="gramEnd"/>
      <w:r>
        <w:t xml:space="preserve"> ASP.Net</w:t>
      </w:r>
      <w:r w:rsidR="000243FB">
        <w:t xml:space="preserve"> MVC</w:t>
      </w:r>
      <w:r>
        <w:t xml:space="preserve">, </w:t>
      </w:r>
      <w:r w:rsidR="002F05EA">
        <w:rPr>
          <w:rFonts w:ascii="Calibri" w:hAnsi="Calibri" w:cs="Calibri"/>
          <w:color w:val="000000"/>
          <w:szCs w:val="18"/>
        </w:rPr>
        <w:t>ASP.NET Web</w:t>
      </w:r>
      <w:r w:rsidR="002F05EA">
        <w:t xml:space="preserve"> ,</w:t>
      </w:r>
      <w:r>
        <w:t xml:space="preserve">ADO.Net. </w:t>
      </w:r>
    </w:p>
    <w:p w:rsidR="00F13352" w:rsidRDefault="00F13352" w:rsidP="003677D6">
      <w:pPr>
        <w:pStyle w:val="ListParagraph"/>
        <w:numPr>
          <w:ilvl w:val="0"/>
          <w:numId w:val="15"/>
        </w:numPr>
        <w:jc w:val="both"/>
      </w:pPr>
      <w:r>
        <w:t xml:space="preserve">Mark-up </w:t>
      </w:r>
      <w:proofErr w:type="gramStart"/>
      <w:r>
        <w:t>Languages :</w:t>
      </w:r>
      <w:proofErr w:type="gramEnd"/>
      <w:r>
        <w:t xml:space="preserve"> HTML, CSS, </w:t>
      </w:r>
      <w:r w:rsidR="003677D6">
        <w:t>Angular JS.</w:t>
      </w:r>
      <w:r>
        <w:t xml:space="preserve"> </w:t>
      </w:r>
    </w:p>
    <w:p w:rsidR="00F13352" w:rsidRDefault="00F13352" w:rsidP="003677D6">
      <w:pPr>
        <w:pStyle w:val="ListParagraph"/>
        <w:numPr>
          <w:ilvl w:val="0"/>
          <w:numId w:val="15"/>
        </w:numPr>
        <w:jc w:val="both"/>
      </w:pPr>
      <w:proofErr w:type="gramStart"/>
      <w:r>
        <w:t>Framework :</w:t>
      </w:r>
      <w:proofErr w:type="gramEnd"/>
      <w:r>
        <w:t xml:space="preserve"> .Net Framework. </w:t>
      </w:r>
    </w:p>
    <w:p w:rsidR="00FB2122" w:rsidRPr="003677D6" w:rsidRDefault="00F13352" w:rsidP="003677D6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Cs/>
          <w:szCs w:val="20"/>
        </w:rPr>
      </w:pPr>
      <w:r>
        <w:t xml:space="preserve">Databases : MS SQL Server </w:t>
      </w:r>
    </w:p>
    <w:p w:rsidR="00F13352" w:rsidRPr="003677D6" w:rsidRDefault="00F13352" w:rsidP="00F13352">
      <w:pPr>
        <w:autoSpaceDE w:val="0"/>
        <w:rPr>
          <w:b/>
        </w:rPr>
      </w:pPr>
      <w:r w:rsidRPr="003677D6">
        <w:rPr>
          <w:b/>
        </w:rPr>
        <w:t xml:space="preserve">PERSONAL SKILLS: </w:t>
      </w:r>
    </w:p>
    <w:p w:rsidR="00F13352" w:rsidRDefault="00F13352" w:rsidP="003677D6">
      <w:pPr>
        <w:pStyle w:val="ListParagraph"/>
        <w:numPr>
          <w:ilvl w:val="0"/>
          <w:numId w:val="15"/>
        </w:numPr>
        <w:autoSpaceDE w:val="0"/>
      </w:pPr>
      <w:r>
        <w:t>Good Communication Skills.</w:t>
      </w:r>
    </w:p>
    <w:p w:rsidR="00F13352" w:rsidRDefault="00F13352" w:rsidP="003677D6">
      <w:pPr>
        <w:pStyle w:val="ListParagraph"/>
        <w:numPr>
          <w:ilvl w:val="0"/>
          <w:numId w:val="15"/>
        </w:numPr>
        <w:autoSpaceDE w:val="0"/>
      </w:pPr>
      <w:r>
        <w:t>Easily negotiate with other people.</w:t>
      </w:r>
    </w:p>
    <w:p w:rsidR="00F13352" w:rsidRDefault="00F13352" w:rsidP="003677D6">
      <w:pPr>
        <w:pStyle w:val="ListParagraph"/>
        <w:numPr>
          <w:ilvl w:val="0"/>
          <w:numId w:val="15"/>
        </w:numPr>
        <w:autoSpaceDE w:val="0"/>
      </w:pPr>
      <w:r>
        <w:t xml:space="preserve">Can work effectively in team, as well as individually. </w:t>
      </w:r>
    </w:p>
    <w:p w:rsidR="00F13352" w:rsidRDefault="00F13352" w:rsidP="003677D6">
      <w:pPr>
        <w:pStyle w:val="ListParagraph"/>
        <w:numPr>
          <w:ilvl w:val="0"/>
          <w:numId w:val="15"/>
        </w:numPr>
        <w:autoSpaceDE w:val="0"/>
      </w:pPr>
      <w:r>
        <w:t>Flexible team player.</w:t>
      </w:r>
    </w:p>
    <w:p w:rsidR="00F13352" w:rsidRDefault="00F13352" w:rsidP="00F13352">
      <w:pPr>
        <w:autoSpaceDE w:val="0"/>
      </w:pPr>
    </w:p>
    <w:p w:rsidR="00F13352" w:rsidRPr="003677D6" w:rsidRDefault="00F13352" w:rsidP="003677D6">
      <w:pPr>
        <w:autoSpaceDE w:val="0"/>
        <w:rPr>
          <w:b/>
        </w:rPr>
      </w:pPr>
      <w:r w:rsidRPr="003677D6">
        <w:rPr>
          <w:b/>
        </w:rPr>
        <w:t xml:space="preserve">PERSONAL INFORMATION: </w:t>
      </w:r>
    </w:p>
    <w:p w:rsidR="00F13352" w:rsidRDefault="003677D6" w:rsidP="003677D6">
      <w:r>
        <w:t xml:space="preserve">          </w:t>
      </w:r>
      <w:r w:rsidR="00F13352">
        <w:t>Father’s Name</w:t>
      </w:r>
      <w:r w:rsidR="00D61233">
        <w:t xml:space="preserve">         </w:t>
      </w:r>
      <w:r w:rsidR="00F13352">
        <w:t xml:space="preserve"> : </w:t>
      </w:r>
      <w:proofErr w:type="spellStart"/>
      <w:r>
        <w:t>Dasari</w:t>
      </w:r>
      <w:proofErr w:type="spellEnd"/>
      <w:r>
        <w:t xml:space="preserve"> </w:t>
      </w:r>
      <w:proofErr w:type="spellStart"/>
      <w:r>
        <w:t>Bharathi</w:t>
      </w:r>
      <w:proofErr w:type="spellEnd"/>
    </w:p>
    <w:p w:rsidR="00F13352" w:rsidRDefault="003677D6" w:rsidP="003677D6">
      <w:r>
        <w:t xml:space="preserve">          </w:t>
      </w:r>
      <w:r w:rsidR="00F13352">
        <w:t>Marital Status</w:t>
      </w:r>
      <w:r w:rsidR="00D61233">
        <w:t xml:space="preserve">          </w:t>
      </w:r>
      <w:r w:rsidR="00F13352">
        <w:t xml:space="preserve"> : </w:t>
      </w:r>
      <w:r>
        <w:t>Un-</w:t>
      </w:r>
      <w:r w:rsidR="00F13352">
        <w:t>Married</w:t>
      </w:r>
    </w:p>
    <w:p w:rsidR="00F13352" w:rsidRDefault="003677D6" w:rsidP="003677D6">
      <w:r>
        <w:t xml:space="preserve">          </w:t>
      </w:r>
      <w:r w:rsidR="00F13352">
        <w:t xml:space="preserve">Sex </w:t>
      </w:r>
      <w:r w:rsidR="00D61233">
        <w:t xml:space="preserve">                           </w:t>
      </w:r>
      <w:r w:rsidR="00F13352">
        <w:t xml:space="preserve">: </w:t>
      </w:r>
      <w:r w:rsidR="00D61233">
        <w:t>Fem</w:t>
      </w:r>
      <w:r>
        <w:t>ale</w:t>
      </w:r>
    </w:p>
    <w:p w:rsidR="00F13352" w:rsidRDefault="003677D6" w:rsidP="003677D6">
      <w:r>
        <w:t xml:space="preserve">        </w:t>
      </w:r>
      <w:r w:rsidR="00D61233">
        <w:t xml:space="preserve"> </w:t>
      </w:r>
      <w:r>
        <w:t xml:space="preserve"> </w:t>
      </w:r>
      <w:r w:rsidR="00D61233">
        <w:t>Date of Birth             : 15-08</w:t>
      </w:r>
      <w:r>
        <w:t>-1997</w:t>
      </w:r>
    </w:p>
    <w:p w:rsidR="00F13352" w:rsidRDefault="003677D6" w:rsidP="003677D6">
      <w:r>
        <w:t xml:space="preserve">        </w:t>
      </w:r>
      <w:r w:rsidR="00D61233">
        <w:t xml:space="preserve"> </w:t>
      </w:r>
      <w:r>
        <w:t xml:space="preserve"> </w:t>
      </w:r>
      <w:r w:rsidR="00F13352">
        <w:t>Language Known</w:t>
      </w:r>
      <w:r w:rsidR="00D61233">
        <w:t xml:space="preserve">     </w:t>
      </w:r>
      <w:r w:rsidR="00F13352">
        <w:t xml:space="preserve"> : </w:t>
      </w:r>
      <w:proofErr w:type="spellStart"/>
      <w:r w:rsidR="00F13352">
        <w:t>Telegu</w:t>
      </w:r>
      <w:proofErr w:type="spellEnd"/>
      <w:r w:rsidR="00F13352">
        <w:t xml:space="preserve"> &amp; English</w:t>
      </w:r>
    </w:p>
    <w:p w:rsidR="00F13352" w:rsidRDefault="003677D6" w:rsidP="003677D6">
      <w:r>
        <w:t xml:space="preserve">          </w:t>
      </w:r>
      <w:r w:rsidR="00F13352">
        <w:t>Nationality</w:t>
      </w:r>
      <w:r w:rsidR="00D61233">
        <w:t xml:space="preserve">               </w:t>
      </w:r>
      <w:r w:rsidR="00F13352">
        <w:t xml:space="preserve"> : Indian</w:t>
      </w:r>
    </w:p>
    <w:p w:rsidR="00F13352" w:rsidRDefault="003677D6" w:rsidP="003677D6">
      <w:r>
        <w:t xml:space="preserve">         </w:t>
      </w:r>
      <w:r w:rsidR="00D61233">
        <w:t xml:space="preserve"> </w:t>
      </w:r>
      <w:r w:rsidR="00F13352">
        <w:t>Strength</w:t>
      </w:r>
      <w:r w:rsidR="00D61233">
        <w:t xml:space="preserve">                     </w:t>
      </w:r>
      <w:r w:rsidR="00F13352">
        <w:t>: Positive Attitude and quick learner</w:t>
      </w:r>
    </w:p>
    <w:p w:rsidR="00F13352" w:rsidRDefault="00F13352" w:rsidP="00F13352">
      <w:pPr>
        <w:autoSpaceDE w:val="0"/>
      </w:pPr>
    </w:p>
    <w:p w:rsidR="00F13352" w:rsidRPr="00D61233" w:rsidRDefault="00F13352" w:rsidP="00F13352">
      <w:pPr>
        <w:autoSpaceDE w:val="0"/>
        <w:rPr>
          <w:b/>
        </w:rPr>
      </w:pPr>
      <w:r w:rsidRPr="00D61233">
        <w:rPr>
          <w:b/>
        </w:rPr>
        <w:t xml:space="preserve">DECLARATION: </w:t>
      </w:r>
    </w:p>
    <w:p w:rsidR="00F13352" w:rsidRDefault="00F13352" w:rsidP="00F13352">
      <w:pPr>
        <w:autoSpaceDE w:val="0"/>
      </w:pPr>
      <w:r>
        <w:t xml:space="preserve">I hereby inform you that all the statement made above is true the best of my knowledge and belief. </w:t>
      </w:r>
    </w:p>
    <w:p w:rsidR="00F13352" w:rsidRDefault="00F13352" w:rsidP="00F13352">
      <w:pPr>
        <w:autoSpaceDE w:val="0"/>
      </w:pPr>
    </w:p>
    <w:p w:rsidR="00D61233" w:rsidRDefault="00D61233" w:rsidP="00F13352">
      <w:pPr>
        <w:autoSpaceDE w:val="0"/>
      </w:pPr>
      <w:r>
        <w:t xml:space="preserve"> </w:t>
      </w:r>
      <w:r w:rsidR="00F13352">
        <w:t>Date:                                                                                                                        (</w:t>
      </w:r>
      <w:proofErr w:type="spellStart"/>
      <w:r>
        <w:t>Bharathi</w:t>
      </w:r>
      <w:proofErr w:type="spellEnd"/>
      <w:r>
        <w:t xml:space="preserve"> D</w:t>
      </w:r>
      <w:r w:rsidR="00F13352">
        <w:t>)</w:t>
      </w:r>
    </w:p>
    <w:p w:rsidR="00FB2122" w:rsidRDefault="00F13352" w:rsidP="00F13352">
      <w:pPr>
        <w:autoSpaceDE w:val="0"/>
      </w:pPr>
      <w:r>
        <w:t xml:space="preserve"> Place:</w:t>
      </w:r>
    </w:p>
    <w:sectPr w:rsidR="00FB2122" w:rsidSect="00922F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F96" w:rsidRDefault="00E62F96" w:rsidP="00CC0AED">
      <w:r>
        <w:separator/>
      </w:r>
    </w:p>
  </w:endnote>
  <w:endnote w:type="continuationSeparator" w:id="0">
    <w:p w:rsidR="00E62F96" w:rsidRDefault="00E62F96" w:rsidP="00CC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AED" w:rsidRDefault="00CC0A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AED" w:rsidRDefault="00CC0A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AED" w:rsidRDefault="00CC0A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F96" w:rsidRDefault="00E62F96" w:rsidP="00CC0AED">
      <w:r>
        <w:separator/>
      </w:r>
    </w:p>
  </w:footnote>
  <w:footnote w:type="continuationSeparator" w:id="0">
    <w:p w:rsidR="00E62F96" w:rsidRDefault="00E62F96" w:rsidP="00CC0A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AED" w:rsidRDefault="00CC0A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AED" w:rsidRDefault="00CC0A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AED" w:rsidRDefault="00CC0A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sz w:val="26"/>
        <w:shd w:val="clear" w:color="auto" w:fill="D9D9D9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  <w:sz w:val="20"/>
        <w:szCs w:val="20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0"/>
        <w:szCs w:val="18"/>
        <w:shd w:val="clear" w:color="auto" w:fill="D9D9D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 w:cs="Wingdings"/>
        <w:color w:val="000000"/>
        <w:sz w:val="26"/>
        <w:szCs w:val="18"/>
        <w:shd w:val="clear" w:color="auto" w:fill="D9D9D9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  <w:color w:val="000000"/>
        <w:sz w:val="26"/>
        <w:szCs w:val="18"/>
        <w:shd w:val="clear" w:color="auto" w:fill="D9D9D9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/>
        <w:color w:val="000000"/>
        <w:sz w:val="26"/>
        <w:szCs w:val="18"/>
        <w:shd w:val="clear" w:color="auto" w:fill="D9D9D9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/>
        <w:color w:val="000000"/>
        <w:sz w:val="26"/>
        <w:szCs w:val="18"/>
        <w:shd w:val="clear" w:color="auto" w:fill="D9D9D9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color w:val="00000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color w:val="00000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color w:val="00000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color w:val="000000"/>
        <w:szCs w:val="20"/>
      </w:rPr>
    </w:lvl>
  </w:abstractNum>
  <w:abstractNum w:abstractNumId="6">
    <w:nsid w:val="08671190"/>
    <w:multiLevelType w:val="hybridMultilevel"/>
    <w:tmpl w:val="DCB0FF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2C2074"/>
    <w:multiLevelType w:val="hybridMultilevel"/>
    <w:tmpl w:val="D50A59DA"/>
    <w:lvl w:ilvl="0" w:tplc="23282E8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762CD4"/>
    <w:multiLevelType w:val="hybridMultilevel"/>
    <w:tmpl w:val="DA8CB104"/>
    <w:lvl w:ilvl="0" w:tplc="23282E8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E4220D"/>
    <w:multiLevelType w:val="hybridMultilevel"/>
    <w:tmpl w:val="F566084A"/>
    <w:lvl w:ilvl="0" w:tplc="23282E8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A166BD"/>
    <w:multiLevelType w:val="hybridMultilevel"/>
    <w:tmpl w:val="4C8E6D30"/>
    <w:lvl w:ilvl="0" w:tplc="23282E8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FC522F"/>
    <w:multiLevelType w:val="hybridMultilevel"/>
    <w:tmpl w:val="14B487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EE3527"/>
    <w:multiLevelType w:val="hybridMultilevel"/>
    <w:tmpl w:val="D206A7F6"/>
    <w:lvl w:ilvl="0" w:tplc="23282E8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9F7DDC"/>
    <w:multiLevelType w:val="hybridMultilevel"/>
    <w:tmpl w:val="6DFCD362"/>
    <w:lvl w:ilvl="0" w:tplc="23282E84">
      <w:numFmt w:val="bullet"/>
      <w:lvlText w:val="•"/>
      <w:lvlJc w:val="left"/>
      <w:pPr>
        <w:ind w:left="162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14">
    <w:nsid w:val="313C1A7D"/>
    <w:multiLevelType w:val="hybridMultilevel"/>
    <w:tmpl w:val="9C42FE00"/>
    <w:lvl w:ilvl="0" w:tplc="23282E8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572DC6"/>
    <w:multiLevelType w:val="hybridMultilevel"/>
    <w:tmpl w:val="61600BF6"/>
    <w:lvl w:ilvl="0" w:tplc="23282E8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0269D8"/>
    <w:multiLevelType w:val="hybridMultilevel"/>
    <w:tmpl w:val="C30407AA"/>
    <w:lvl w:ilvl="0" w:tplc="23282E8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B5F70CD"/>
    <w:multiLevelType w:val="hybridMultilevel"/>
    <w:tmpl w:val="72E88AAC"/>
    <w:lvl w:ilvl="0" w:tplc="23282E8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6219D7"/>
    <w:multiLevelType w:val="hybridMultilevel"/>
    <w:tmpl w:val="04DCEEFE"/>
    <w:lvl w:ilvl="0" w:tplc="23282E8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1A0B3F"/>
    <w:multiLevelType w:val="hybridMultilevel"/>
    <w:tmpl w:val="35DCC0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4A18E5"/>
    <w:multiLevelType w:val="hybridMultilevel"/>
    <w:tmpl w:val="917CAB6E"/>
    <w:lvl w:ilvl="0" w:tplc="23282E8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0764FC"/>
    <w:multiLevelType w:val="hybridMultilevel"/>
    <w:tmpl w:val="E12E59C4"/>
    <w:lvl w:ilvl="0" w:tplc="23282E8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B26427"/>
    <w:multiLevelType w:val="hybridMultilevel"/>
    <w:tmpl w:val="CE146394"/>
    <w:lvl w:ilvl="0" w:tplc="23282E8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19"/>
  </w:num>
  <w:num w:numId="8">
    <w:abstractNumId w:val="7"/>
  </w:num>
  <w:num w:numId="9">
    <w:abstractNumId w:val="10"/>
  </w:num>
  <w:num w:numId="10">
    <w:abstractNumId w:val="15"/>
  </w:num>
  <w:num w:numId="11">
    <w:abstractNumId w:val="12"/>
  </w:num>
  <w:num w:numId="12">
    <w:abstractNumId w:val="8"/>
  </w:num>
  <w:num w:numId="13">
    <w:abstractNumId w:val="21"/>
  </w:num>
  <w:num w:numId="14">
    <w:abstractNumId w:val="16"/>
  </w:num>
  <w:num w:numId="15">
    <w:abstractNumId w:val="14"/>
  </w:num>
  <w:num w:numId="16">
    <w:abstractNumId w:val="22"/>
  </w:num>
  <w:num w:numId="17">
    <w:abstractNumId w:val="17"/>
  </w:num>
  <w:num w:numId="18">
    <w:abstractNumId w:val="20"/>
  </w:num>
  <w:num w:numId="19">
    <w:abstractNumId w:val="18"/>
  </w:num>
  <w:num w:numId="20">
    <w:abstractNumId w:val="6"/>
  </w:num>
  <w:num w:numId="21">
    <w:abstractNumId w:val="11"/>
  </w:num>
  <w:num w:numId="22">
    <w:abstractNumId w:val="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0A2"/>
    <w:rsid w:val="00023EE5"/>
    <w:rsid w:val="000243FB"/>
    <w:rsid w:val="00025D70"/>
    <w:rsid w:val="00025E12"/>
    <w:rsid w:val="00061879"/>
    <w:rsid w:val="00061C41"/>
    <w:rsid w:val="00083575"/>
    <w:rsid w:val="00097D11"/>
    <w:rsid w:val="000A08B6"/>
    <w:rsid w:val="000E57C6"/>
    <w:rsid w:val="000F0CED"/>
    <w:rsid w:val="000F5985"/>
    <w:rsid w:val="00102D7A"/>
    <w:rsid w:val="0012694B"/>
    <w:rsid w:val="0014529C"/>
    <w:rsid w:val="001525AE"/>
    <w:rsid w:val="00167327"/>
    <w:rsid w:val="001802A1"/>
    <w:rsid w:val="00197225"/>
    <w:rsid w:val="001B45EA"/>
    <w:rsid w:val="001C40A2"/>
    <w:rsid w:val="0024101A"/>
    <w:rsid w:val="00241347"/>
    <w:rsid w:val="00242F55"/>
    <w:rsid w:val="00251F8F"/>
    <w:rsid w:val="002637F4"/>
    <w:rsid w:val="0027600A"/>
    <w:rsid w:val="002875E7"/>
    <w:rsid w:val="00293731"/>
    <w:rsid w:val="0029716F"/>
    <w:rsid w:val="002F05EA"/>
    <w:rsid w:val="00324989"/>
    <w:rsid w:val="00334A84"/>
    <w:rsid w:val="00353F69"/>
    <w:rsid w:val="003677D6"/>
    <w:rsid w:val="003B0FE7"/>
    <w:rsid w:val="003B30A4"/>
    <w:rsid w:val="003C46B6"/>
    <w:rsid w:val="003F3389"/>
    <w:rsid w:val="00452B3A"/>
    <w:rsid w:val="00462649"/>
    <w:rsid w:val="004848B6"/>
    <w:rsid w:val="00484D03"/>
    <w:rsid w:val="00494D49"/>
    <w:rsid w:val="004A5225"/>
    <w:rsid w:val="004C0DDB"/>
    <w:rsid w:val="004D105A"/>
    <w:rsid w:val="004F5F83"/>
    <w:rsid w:val="00536E76"/>
    <w:rsid w:val="005A6D98"/>
    <w:rsid w:val="005D31C1"/>
    <w:rsid w:val="005E624A"/>
    <w:rsid w:val="00614662"/>
    <w:rsid w:val="00644D10"/>
    <w:rsid w:val="00682B0C"/>
    <w:rsid w:val="0069404C"/>
    <w:rsid w:val="006943A6"/>
    <w:rsid w:val="006A1524"/>
    <w:rsid w:val="006E6A41"/>
    <w:rsid w:val="006F0013"/>
    <w:rsid w:val="0071527B"/>
    <w:rsid w:val="00725188"/>
    <w:rsid w:val="00725327"/>
    <w:rsid w:val="00775563"/>
    <w:rsid w:val="007820C6"/>
    <w:rsid w:val="00782B71"/>
    <w:rsid w:val="00784855"/>
    <w:rsid w:val="007D33AF"/>
    <w:rsid w:val="00806F2A"/>
    <w:rsid w:val="00814758"/>
    <w:rsid w:val="008222E8"/>
    <w:rsid w:val="008509E8"/>
    <w:rsid w:val="008F4704"/>
    <w:rsid w:val="008F4B32"/>
    <w:rsid w:val="008F7DED"/>
    <w:rsid w:val="00922FB7"/>
    <w:rsid w:val="00935A5A"/>
    <w:rsid w:val="0095341B"/>
    <w:rsid w:val="00982E25"/>
    <w:rsid w:val="009836AE"/>
    <w:rsid w:val="009A0EBE"/>
    <w:rsid w:val="009A54F9"/>
    <w:rsid w:val="00A16B32"/>
    <w:rsid w:val="00AA5EE1"/>
    <w:rsid w:val="00B21EB2"/>
    <w:rsid w:val="00B7660E"/>
    <w:rsid w:val="00B85D5D"/>
    <w:rsid w:val="00BB4FAE"/>
    <w:rsid w:val="00BC2F60"/>
    <w:rsid w:val="00BE4A37"/>
    <w:rsid w:val="00BF02A4"/>
    <w:rsid w:val="00C07E82"/>
    <w:rsid w:val="00C13F88"/>
    <w:rsid w:val="00C33F5C"/>
    <w:rsid w:val="00C55D0E"/>
    <w:rsid w:val="00C66D20"/>
    <w:rsid w:val="00C82614"/>
    <w:rsid w:val="00CB310C"/>
    <w:rsid w:val="00CB751E"/>
    <w:rsid w:val="00CC0AED"/>
    <w:rsid w:val="00CD32B5"/>
    <w:rsid w:val="00CF2432"/>
    <w:rsid w:val="00D42EF4"/>
    <w:rsid w:val="00D45A00"/>
    <w:rsid w:val="00D61233"/>
    <w:rsid w:val="00D66296"/>
    <w:rsid w:val="00DD5CE6"/>
    <w:rsid w:val="00DE3C36"/>
    <w:rsid w:val="00DE77E6"/>
    <w:rsid w:val="00E105DB"/>
    <w:rsid w:val="00E25FC8"/>
    <w:rsid w:val="00E42450"/>
    <w:rsid w:val="00E55FA6"/>
    <w:rsid w:val="00E62F96"/>
    <w:rsid w:val="00E725FB"/>
    <w:rsid w:val="00E76ED7"/>
    <w:rsid w:val="00E84020"/>
    <w:rsid w:val="00EA49A1"/>
    <w:rsid w:val="00EE25C8"/>
    <w:rsid w:val="00EE5B6E"/>
    <w:rsid w:val="00F103EC"/>
    <w:rsid w:val="00F13352"/>
    <w:rsid w:val="00F15510"/>
    <w:rsid w:val="00F15F7B"/>
    <w:rsid w:val="00F3253A"/>
    <w:rsid w:val="00F37F68"/>
    <w:rsid w:val="00F5360B"/>
    <w:rsid w:val="00FB2122"/>
    <w:rsid w:val="00FC245A"/>
    <w:rsid w:val="00FD765A"/>
    <w:rsid w:val="00FF35C6"/>
    <w:rsid w:val="095F20EA"/>
    <w:rsid w:val="190D2AA9"/>
    <w:rsid w:val="2935762C"/>
    <w:rsid w:val="430C45AA"/>
    <w:rsid w:val="64351A6B"/>
    <w:rsid w:val="73C5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6" w:qFormat="1"/>
    <w:lsdException w:name="heading 1" w:qFormat="1"/>
    <w:lsdException w:name="heading 2" w:uiPriority="6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" w:uiPriority="7"/>
    <w:lsdException w:name="Title" w:qFormat="1"/>
    <w:lsdException w:name="Default Paragraph Font" w:semiHidden="1"/>
    <w:lsdException w:name="Body Text" w:uiPriority="7"/>
    <w:lsdException w:name="Subtitle" w:qFormat="1"/>
    <w:lsdException w:name="Hyperlink" w:uiPriority="7"/>
    <w:lsdException w:name="Strong" w:uiPriority="7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6"/>
    <w:qFormat/>
    <w:rsid w:val="00922FB7"/>
    <w:pPr>
      <w:widowControl w:val="0"/>
      <w:suppressAutoHyphens/>
    </w:pPr>
    <w:rPr>
      <w:rFonts w:cs="Angsana New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uiPriority w:val="6"/>
    <w:qFormat/>
    <w:rsid w:val="00922FB7"/>
    <w:pPr>
      <w:tabs>
        <w:tab w:val="left" w:pos="0"/>
      </w:tabs>
      <w:ind w:left="576" w:hanging="576"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2">
    <w:name w:val="WW8Num4z2"/>
    <w:uiPriority w:val="3"/>
    <w:rsid w:val="00922FB7"/>
    <w:rPr>
      <w:rFonts w:ascii="Wingdings" w:hAnsi="Wingdings" w:cs="Wingdings"/>
      <w:sz w:val="20"/>
    </w:rPr>
  </w:style>
  <w:style w:type="character" w:customStyle="1" w:styleId="WW8Num4z1">
    <w:name w:val="WW8Num4z1"/>
    <w:uiPriority w:val="3"/>
    <w:rsid w:val="00922FB7"/>
    <w:rPr>
      <w:rFonts w:ascii="Courier New" w:hAnsi="Courier New" w:cs="Courier New"/>
      <w:sz w:val="20"/>
    </w:rPr>
  </w:style>
  <w:style w:type="character" w:customStyle="1" w:styleId="WW8Num2z3">
    <w:name w:val="WW8Num2z3"/>
    <w:uiPriority w:val="3"/>
    <w:rsid w:val="00922FB7"/>
    <w:rPr>
      <w:rFonts w:ascii="Symbol" w:hAnsi="Symbol" w:cs="Symbol"/>
    </w:rPr>
  </w:style>
  <w:style w:type="character" w:customStyle="1" w:styleId="WW8Num4z3">
    <w:name w:val="WW8Num4z3"/>
    <w:uiPriority w:val="3"/>
    <w:rsid w:val="00922FB7"/>
    <w:rPr>
      <w:rFonts w:ascii="Symbol" w:hAnsi="Symbol" w:cs="Symbol"/>
    </w:rPr>
  </w:style>
  <w:style w:type="character" w:customStyle="1" w:styleId="WW-DefaultParagraphFont111">
    <w:name w:val="WW-Default Paragraph Font111"/>
    <w:uiPriority w:val="2"/>
    <w:rsid w:val="00922FB7"/>
  </w:style>
  <w:style w:type="character" w:customStyle="1" w:styleId="WW8Num4z0">
    <w:name w:val="WW8Num4z0"/>
    <w:uiPriority w:val="3"/>
    <w:rsid w:val="00922FB7"/>
    <w:rPr>
      <w:rFonts w:ascii="Symbol" w:hAnsi="Symbol" w:cs="Symbol"/>
      <w:color w:val="000000"/>
      <w:sz w:val="20"/>
      <w:szCs w:val="18"/>
      <w:shd w:val="clear" w:color="auto" w:fill="D9D9D9"/>
    </w:rPr>
  </w:style>
  <w:style w:type="character" w:customStyle="1" w:styleId="WW8Num1z7">
    <w:name w:val="WW8Num1z7"/>
    <w:uiPriority w:val="3"/>
    <w:rsid w:val="00922FB7"/>
  </w:style>
  <w:style w:type="character" w:customStyle="1" w:styleId="WW8Num7z0">
    <w:name w:val="WW8Num7z0"/>
    <w:uiPriority w:val="3"/>
    <w:rsid w:val="00922FB7"/>
    <w:rPr>
      <w:rFonts w:ascii="Wingdings" w:hAnsi="Wingdings" w:cs="Wingdings"/>
    </w:rPr>
  </w:style>
  <w:style w:type="character" w:customStyle="1" w:styleId="WW8Num6z3">
    <w:name w:val="WW8Num6z3"/>
    <w:uiPriority w:val="3"/>
    <w:rsid w:val="00922FB7"/>
    <w:rPr>
      <w:rFonts w:ascii="Symbol" w:hAnsi="Symbol" w:cs="Symbol"/>
    </w:rPr>
  </w:style>
  <w:style w:type="character" w:customStyle="1" w:styleId="WW8Num7z1">
    <w:name w:val="WW8Num7z1"/>
    <w:uiPriority w:val="3"/>
    <w:rsid w:val="00922FB7"/>
    <w:rPr>
      <w:rFonts w:ascii="Courier New" w:hAnsi="Courier New" w:cs="Courier New"/>
    </w:rPr>
  </w:style>
  <w:style w:type="character" w:customStyle="1" w:styleId="WW8Num7z3">
    <w:name w:val="WW8Num7z3"/>
    <w:uiPriority w:val="3"/>
    <w:rsid w:val="00922FB7"/>
    <w:rPr>
      <w:rFonts w:ascii="Symbol" w:hAnsi="Symbol" w:cs="Symbol"/>
    </w:rPr>
  </w:style>
  <w:style w:type="character" w:customStyle="1" w:styleId="WW-DefaultParagraphFont1">
    <w:name w:val="WW-Default Paragraph Font1"/>
    <w:uiPriority w:val="2"/>
    <w:rsid w:val="00922FB7"/>
  </w:style>
  <w:style w:type="character" w:customStyle="1" w:styleId="WW8Num6z1">
    <w:name w:val="WW8Num6z1"/>
    <w:uiPriority w:val="3"/>
    <w:rsid w:val="00922FB7"/>
    <w:rPr>
      <w:rFonts w:ascii="Courier New" w:hAnsi="Courier New" w:cs="Courier New"/>
    </w:rPr>
  </w:style>
  <w:style w:type="character" w:styleId="Strong">
    <w:name w:val="Strong"/>
    <w:uiPriority w:val="7"/>
    <w:qFormat/>
    <w:rsid w:val="00922FB7"/>
    <w:rPr>
      <w:b/>
      <w:bCs/>
    </w:rPr>
  </w:style>
  <w:style w:type="character" w:customStyle="1" w:styleId="WW-Absatz-Standardschriftart">
    <w:name w:val="WW-Absatz-Standardschriftart"/>
    <w:uiPriority w:val="2"/>
    <w:rsid w:val="00922FB7"/>
  </w:style>
  <w:style w:type="character" w:customStyle="1" w:styleId="WW8Num3z2">
    <w:name w:val="WW8Num3z2"/>
    <w:uiPriority w:val="3"/>
    <w:rsid w:val="00922FB7"/>
    <w:rPr>
      <w:rFonts w:ascii="Wingdings" w:hAnsi="Wingdings" w:cs="Wingdings"/>
    </w:rPr>
  </w:style>
  <w:style w:type="character" w:customStyle="1" w:styleId="WW8Num3z0">
    <w:name w:val="WW8Num3z0"/>
    <w:uiPriority w:val="3"/>
    <w:rsid w:val="00922FB7"/>
    <w:rPr>
      <w:rFonts w:ascii="Symbol" w:hAnsi="Symbol" w:cs="Symbol"/>
      <w:sz w:val="20"/>
      <w:szCs w:val="20"/>
    </w:rPr>
  </w:style>
  <w:style w:type="character" w:styleId="Hyperlink">
    <w:name w:val="Hyperlink"/>
    <w:uiPriority w:val="7"/>
    <w:rsid w:val="00922FB7"/>
    <w:rPr>
      <w:color w:val="0000FF"/>
      <w:u w:val="single"/>
    </w:rPr>
  </w:style>
  <w:style w:type="character" w:customStyle="1" w:styleId="WW8Num5z0">
    <w:name w:val="WW8Num5z0"/>
    <w:uiPriority w:val="3"/>
    <w:rsid w:val="00922FB7"/>
    <w:rPr>
      <w:rFonts w:ascii="Wingdings" w:eastAsia="SimSun" w:hAnsi="Wingdings" w:cs="Wingdings"/>
      <w:color w:val="000000"/>
      <w:sz w:val="26"/>
      <w:szCs w:val="18"/>
      <w:shd w:val="clear" w:color="auto" w:fill="D9D9D9"/>
    </w:rPr>
  </w:style>
  <w:style w:type="character" w:customStyle="1" w:styleId="WW-DefaultParagraphFont">
    <w:name w:val="WW-Default Paragraph Font"/>
    <w:uiPriority w:val="2"/>
    <w:rsid w:val="00922FB7"/>
  </w:style>
  <w:style w:type="character" w:customStyle="1" w:styleId="WW8Num5z3">
    <w:name w:val="WW8Num5z3"/>
    <w:uiPriority w:val="3"/>
    <w:rsid w:val="00922FB7"/>
    <w:rPr>
      <w:rFonts w:ascii="Symbol" w:hAnsi="Symbol" w:cs="Symbol"/>
    </w:rPr>
  </w:style>
  <w:style w:type="character" w:customStyle="1" w:styleId="WW8Num3z1">
    <w:name w:val="WW8Num3z1"/>
    <w:uiPriority w:val="3"/>
    <w:rsid w:val="00922FB7"/>
    <w:rPr>
      <w:rFonts w:ascii="Courier New" w:hAnsi="Courier New" w:cs="Courier New"/>
    </w:rPr>
  </w:style>
  <w:style w:type="character" w:customStyle="1" w:styleId="WW8Num1z3">
    <w:name w:val="WW8Num1z3"/>
    <w:uiPriority w:val="3"/>
    <w:rsid w:val="00922FB7"/>
  </w:style>
  <w:style w:type="character" w:customStyle="1" w:styleId="WW8Num1z5">
    <w:name w:val="WW8Num1z5"/>
    <w:uiPriority w:val="3"/>
    <w:rsid w:val="00922FB7"/>
  </w:style>
  <w:style w:type="character" w:customStyle="1" w:styleId="WW8Num2z0">
    <w:name w:val="WW8Num2z0"/>
    <w:uiPriority w:val="3"/>
    <w:rsid w:val="00922FB7"/>
    <w:rPr>
      <w:rFonts w:ascii="Wingdings" w:hAnsi="Wingdings" w:cs="Wingdings"/>
      <w:sz w:val="26"/>
      <w:shd w:val="clear" w:color="auto" w:fill="D9D9D9"/>
    </w:rPr>
  </w:style>
  <w:style w:type="character" w:customStyle="1" w:styleId="WW8Num1z1">
    <w:name w:val="WW8Num1z1"/>
    <w:uiPriority w:val="3"/>
    <w:rsid w:val="00922FB7"/>
  </w:style>
  <w:style w:type="character" w:customStyle="1" w:styleId="WW8Num1z8">
    <w:name w:val="WW8Num1z8"/>
    <w:uiPriority w:val="3"/>
    <w:rsid w:val="00922FB7"/>
  </w:style>
  <w:style w:type="character" w:customStyle="1" w:styleId="Heading2Char">
    <w:name w:val="Heading 2 Char"/>
    <w:uiPriority w:val="6"/>
    <w:rsid w:val="00922FB7"/>
    <w:rPr>
      <w:rFonts w:ascii="Arial" w:eastAsia="Times New Roman" w:hAnsi="Arial" w:cs="Arial"/>
      <w:b/>
      <w:bCs/>
      <w:sz w:val="20"/>
      <w:szCs w:val="24"/>
    </w:rPr>
  </w:style>
  <w:style w:type="character" w:customStyle="1" w:styleId="WW8Num1z6">
    <w:name w:val="WW8Num1z6"/>
    <w:uiPriority w:val="3"/>
    <w:rsid w:val="00922FB7"/>
  </w:style>
  <w:style w:type="character" w:customStyle="1" w:styleId="WW-DefaultParagraphFont11">
    <w:name w:val="WW-Default Paragraph Font11"/>
    <w:uiPriority w:val="2"/>
    <w:rsid w:val="00922FB7"/>
  </w:style>
  <w:style w:type="character" w:customStyle="1" w:styleId="WW8Num6z0">
    <w:name w:val="WW8Num6z0"/>
    <w:uiPriority w:val="3"/>
    <w:rsid w:val="00922FB7"/>
    <w:rPr>
      <w:rFonts w:ascii="Wingdings" w:hAnsi="Wingdings" w:cs="Wingdings"/>
      <w:color w:val="000000"/>
      <w:szCs w:val="20"/>
    </w:rPr>
  </w:style>
  <w:style w:type="character" w:customStyle="1" w:styleId="DefaultParagraphFont1">
    <w:name w:val="Default Paragraph Font1"/>
    <w:uiPriority w:val="6"/>
    <w:rsid w:val="00922FB7"/>
  </w:style>
  <w:style w:type="character" w:customStyle="1" w:styleId="WW8Num1z2">
    <w:name w:val="WW8Num1z2"/>
    <w:uiPriority w:val="3"/>
    <w:rsid w:val="00922FB7"/>
  </w:style>
  <w:style w:type="character" w:customStyle="1" w:styleId="WW8Num2z1">
    <w:name w:val="WW8Num2z1"/>
    <w:uiPriority w:val="3"/>
    <w:rsid w:val="00922FB7"/>
    <w:rPr>
      <w:rFonts w:ascii="Courier New" w:hAnsi="Courier New" w:cs="Courier New"/>
    </w:rPr>
  </w:style>
  <w:style w:type="character" w:customStyle="1" w:styleId="Absatz-Standardschriftart">
    <w:name w:val="Absatz-Standardschriftart"/>
    <w:uiPriority w:val="7"/>
    <w:rsid w:val="00922FB7"/>
  </w:style>
  <w:style w:type="character" w:customStyle="1" w:styleId="WW8Num1z0">
    <w:name w:val="WW8Num1z0"/>
    <w:uiPriority w:val="3"/>
    <w:rsid w:val="00922FB7"/>
    <w:rPr>
      <w:rFonts w:ascii="Symbol" w:hAnsi="Symbol" w:cs="Symbol"/>
    </w:rPr>
  </w:style>
  <w:style w:type="character" w:customStyle="1" w:styleId="WW8Num5z1">
    <w:name w:val="WW8Num5z1"/>
    <w:uiPriority w:val="3"/>
    <w:rsid w:val="00922FB7"/>
    <w:rPr>
      <w:rFonts w:ascii="Courier New" w:hAnsi="Courier New" w:cs="Courier New"/>
    </w:rPr>
  </w:style>
  <w:style w:type="character" w:customStyle="1" w:styleId="WW8Num5z2">
    <w:name w:val="WW8Num5z2"/>
    <w:uiPriority w:val="3"/>
    <w:rsid w:val="00922FB7"/>
    <w:rPr>
      <w:rFonts w:ascii="Wingdings" w:hAnsi="Wingdings" w:cs="Wingdings"/>
      <w:sz w:val="20"/>
    </w:rPr>
  </w:style>
  <w:style w:type="character" w:customStyle="1" w:styleId="WW8Num3z3">
    <w:name w:val="WW8Num3z3"/>
    <w:uiPriority w:val="3"/>
    <w:rsid w:val="00922FB7"/>
    <w:rPr>
      <w:rFonts w:ascii="Symbol" w:hAnsi="Symbol" w:cs="Symbol"/>
    </w:rPr>
  </w:style>
  <w:style w:type="character" w:customStyle="1" w:styleId="WW8Num1z4">
    <w:name w:val="WW8Num1z4"/>
    <w:uiPriority w:val="3"/>
    <w:rsid w:val="00922FB7"/>
  </w:style>
  <w:style w:type="paragraph" w:customStyle="1" w:styleId="Index">
    <w:name w:val="Index"/>
    <w:basedOn w:val="Normal"/>
    <w:uiPriority w:val="6"/>
    <w:rsid w:val="00922FB7"/>
    <w:pPr>
      <w:suppressLineNumbers/>
    </w:pPr>
    <w:rPr>
      <w:rFonts w:cs="Mangal"/>
    </w:rPr>
  </w:style>
  <w:style w:type="paragraph" w:styleId="List">
    <w:name w:val="List"/>
    <w:basedOn w:val="BodyText"/>
    <w:uiPriority w:val="7"/>
    <w:rsid w:val="00922FB7"/>
    <w:rPr>
      <w:rFonts w:cs="Mangal"/>
    </w:rPr>
  </w:style>
  <w:style w:type="paragraph" w:styleId="BodyText">
    <w:name w:val="Body Text"/>
    <w:basedOn w:val="Normal"/>
    <w:uiPriority w:val="7"/>
    <w:rsid w:val="00922FB7"/>
    <w:pPr>
      <w:spacing w:after="120"/>
    </w:pPr>
  </w:style>
  <w:style w:type="paragraph" w:customStyle="1" w:styleId="NormalWeb1">
    <w:name w:val="Normal (Web)1"/>
    <w:basedOn w:val="Normal"/>
    <w:uiPriority w:val="7"/>
    <w:rsid w:val="00922FB7"/>
    <w:pPr>
      <w:widowControl/>
      <w:suppressAutoHyphens w:val="0"/>
      <w:spacing w:before="280" w:after="280"/>
      <w:jc w:val="both"/>
    </w:pPr>
    <w:rPr>
      <w:rFonts w:ascii="Garamond" w:hAnsi="Garamond" w:cs="Times New Roman"/>
      <w:sz w:val="22"/>
      <w:szCs w:val="20"/>
    </w:rPr>
  </w:style>
  <w:style w:type="paragraph" w:customStyle="1" w:styleId="NormalWeb858D7CFB-ED40-4347-BF05-701D383B685F858D7CFB-ED40-4347-BF05-701D383B685F">
    <w:name w:val="Normal (Web){858D7CFB-ED40-4347-BF05-701D383B685F}{858D7CFB-ED40-4347-BF05-701D383B685F}"/>
    <w:uiPriority w:val="7"/>
    <w:rsid w:val="00922FB7"/>
    <w:pPr>
      <w:widowControl w:val="0"/>
      <w:suppressAutoHyphens/>
      <w:spacing w:before="280" w:after="280"/>
    </w:pPr>
    <w:rPr>
      <w:rFonts w:eastAsia="Arial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uiPriority w:val="6"/>
    <w:rsid w:val="00922FB7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customStyle="1" w:styleId="Caption1">
    <w:name w:val="Caption1"/>
    <w:basedOn w:val="Normal"/>
    <w:uiPriority w:val="7"/>
    <w:rsid w:val="00922FB7"/>
    <w:pPr>
      <w:suppressLineNumbers/>
      <w:spacing w:before="120" w:after="120"/>
    </w:pPr>
    <w:rPr>
      <w:rFonts w:cs="Mangal"/>
      <w:i/>
      <w:iCs/>
    </w:rPr>
  </w:style>
  <w:style w:type="paragraph" w:customStyle="1" w:styleId="ListParagraph1">
    <w:name w:val="List Paragraph1"/>
    <w:basedOn w:val="Normal"/>
    <w:uiPriority w:val="7"/>
    <w:rsid w:val="00922FB7"/>
    <w:pPr>
      <w:ind w:left="720"/>
    </w:pPr>
  </w:style>
  <w:style w:type="paragraph" w:styleId="Header">
    <w:name w:val="header"/>
    <w:basedOn w:val="Normal"/>
    <w:link w:val="HeaderChar"/>
    <w:rsid w:val="00CC0A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C0AED"/>
    <w:rPr>
      <w:rFonts w:cs="Angsana New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rsid w:val="00CC0A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C0AED"/>
    <w:rPr>
      <w:rFonts w:cs="Angsana New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99"/>
    <w:qFormat/>
    <w:rsid w:val="00F13352"/>
    <w:pPr>
      <w:ind w:left="720"/>
      <w:contextualSpacing/>
    </w:pPr>
  </w:style>
  <w:style w:type="character" w:styleId="Emphasis">
    <w:name w:val="Emphasis"/>
    <w:basedOn w:val="DefaultParagraphFont"/>
    <w:qFormat/>
    <w:rsid w:val="001802A1"/>
    <w:rPr>
      <w:i/>
      <w:iCs/>
    </w:rPr>
  </w:style>
  <w:style w:type="paragraph" w:styleId="BalloonText">
    <w:name w:val="Balloon Text"/>
    <w:basedOn w:val="Normal"/>
    <w:link w:val="BalloonTextChar"/>
    <w:rsid w:val="009A54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54F9"/>
    <w:rPr>
      <w:rFonts w:ascii="Tahoma" w:hAnsi="Tahoma" w:cs="Tahoma"/>
      <w:sz w:val="16"/>
      <w:szCs w:val="16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6" w:qFormat="1"/>
    <w:lsdException w:name="heading 1" w:qFormat="1"/>
    <w:lsdException w:name="heading 2" w:uiPriority="6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" w:uiPriority="7"/>
    <w:lsdException w:name="Title" w:qFormat="1"/>
    <w:lsdException w:name="Default Paragraph Font" w:semiHidden="1"/>
    <w:lsdException w:name="Body Text" w:uiPriority="7"/>
    <w:lsdException w:name="Subtitle" w:qFormat="1"/>
    <w:lsdException w:name="Hyperlink" w:uiPriority="7"/>
    <w:lsdException w:name="Strong" w:uiPriority="7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6"/>
    <w:qFormat/>
    <w:rsid w:val="00922FB7"/>
    <w:pPr>
      <w:widowControl w:val="0"/>
      <w:suppressAutoHyphens/>
    </w:pPr>
    <w:rPr>
      <w:rFonts w:cs="Angsana New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uiPriority w:val="6"/>
    <w:qFormat/>
    <w:rsid w:val="00922FB7"/>
    <w:pPr>
      <w:tabs>
        <w:tab w:val="left" w:pos="0"/>
      </w:tabs>
      <w:ind w:left="576" w:hanging="576"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2">
    <w:name w:val="WW8Num4z2"/>
    <w:uiPriority w:val="3"/>
    <w:rsid w:val="00922FB7"/>
    <w:rPr>
      <w:rFonts w:ascii="Wingdings" w:hAnsi="Wingdings" w:cs="Wingdings"/>
      <w:sz w:val="20"/>
    </w:rPr>
  </w:style>
  <w:style w:type="character" w:customStyle="1" w:styleId="WW8Num4z1">
    <w:name w:val="WW8Num4z1"/>
    <w:uiPriority w:val="3"/>
    <w:rsid w:val="00922FB7"/>
    <w:rPr>
      <w:rFonts w:ascii="Courier New" w:hAnsi="Courier New" w:cs="Courier New"/>
      <w:sz w:val="20"/>
    </w:rPr>
  </w:style>
  <w:style w:type="character" w:customStyle="1" w:styleId="WW8Num2z3">
    <w:name w:val="WW8Num2z3"/>
    <w:uiPriority w:val="3"/>
    <w:rsid w:val="00922FB7"/>
    <w:rPr>
      <w:rFonts w:ascii="Symbol" w:hAnsi="Symbol" w:cs="Symbol"/>
    </w:rPr>
  </w:style>
  <w:style w:type="character" w:customStyle="1" w:styleId="WW8Num4z3">
    <w:name w:val="WW8Num4z3"/>
    <w:uiPriority w:val="3"/>
    <w:rsid w:val="00922FB7"/>
    <w:rPr>
      <w:rFonts w:ascii="Symbol" w:hAnsi="Symbol" w:cs="Symbol"/>
    </w:rPr>
  </w:style>
  <w:style w:type="character" w:customStyle="1" w:styleId="WW-DefaultParagraphFont111">
    <w:name w:val="WW-Default Paragraph Font111"/>
    <w:uiPriority w:val="2"/>
    <w:rsid w:val="00922FB7"/>
  </w:style>
  <w:style w:type="character" w:customStyle="1" w:styleId="WW8Num4z0">
    <w:name w:val="WW8Num4z0"/>
    <w:uiPriority w:val="3"/>
    <w:rsid w:val="00922FB7"/>
    <w:rPr>
      <w:rFonts w:ascii="Symbol" w:hAnsi="Symbol" w:cs="Symbol"/>
      <w:color w:val="000000"/>
      <w:sz w:val="20"/>
      <w:szCs w:val="18"/>
      <w:shd w:val="clear" w:color="auto" w:fill="D9D9D9"/>
    </w:rPr>
  </w:style>
  <w:style w:type="character" w:customStyle="1" w:styleId="WW8Num1z7">
    <w:name w:val="WW8Num1z7"/>
    <w:uiPriority w:val="3"/>
    <w:rsid w:val="00922FB7"/>
  </w:style>
  <w:style w:type="character" w:customStyle="1" w:styleId="WW8Num7z0">
    <w:name w:val="WW8Num7z0"/>
    <w:uiPriority w:val="3"/>
    <w:rsid w:val="00922FB7"/>
    <w:rPr>
      <w:rFonts w:ascii="Wingdings" w:hAnsi="Wingdings" w:cs="Wingdings"/>
    </w:rPr>
  </w:style>
  <w:style w:type="character" w:customStyle="1" w:styleId="WW8Num6z3">
    <w:name w:val="WW8Num6z3"/>
    <w:uiPriority w:val="3"/>
    <w:rsid w:val="00922FB7"/>
    <w:rPr>
      <w:rFonts w:ascii="Symbol" w:hAnsi="Symbol" w:cs="Symbol"/>
    </w:rPr>
  </w:style>
  <w:style w:type="character" w:customStyle="1" w:styleId="WW8Num7z1">
    <w:name w:val="WW8Num7z1"/>
    <w:uiPriority w:val="3"/>
    <w:rsid w:val="00922FB7"/>
    <w:rPr>
      <w:rFonts w:ascii="Courier New" w:hAnsi="Courier New" w:cs="Courier New"/>
    </w:rPr>
  </w:style>
  <w:style w:type="character" w:customStyle="1" w:styleId="WW8Num7z3">
    <w:name w:val="WW8Num7z3"/>
    <w:uiPriority w:val="3"/>
    <w:rsid w:val="00922FB7"/>
    <w:rPr>
      <w:rFonts w:ascii="Symbol" w:hAnsi="Symbol" w:cs="Symbol"/>
    </w:rPr>
  </w:style>
  <w:style w:type="character" w:customStyle="1" w:styleId="WW-DefaultParagraphFont1">
    <w:name w:val="WW-Default Paragraph Font1"/>
    <w:uiPriority w:val="2"/>
    <w:rsid w:val="00922FB7"/>
  </w:style>
  <w:style w:type="character" w:customStyle="1" w:styleId="WW8Num6z1">
    <w:name w:val="WW8Num6z1"/>
    <w:uiPriority w:val="3"/>
    <w:rsid w:val="00922FB7"/>
    <w:rPr>
      <w:rFonts w:ascii="Courier New" w:hAnsi="Courier New" w:cs="Courier New"/>
    </w:rPr>
  </w:style>
  <w:style w:type="character" w:styleId="Strong">
    <w:name w:val="Strong"/>
    <w:uiPriority w:val="7"/>
    <w:qFormat/>
    <w:rsid w:val="00922FB7"/>
    <w:rPr>
      <w:b/>
      <w:bCs/>
    </w:rPr>
  </w:style>
  <w:style w:type="character" w:customStyle="1" w:styleId="WW-Absatz-Standardschriftart">
    <w:name w:val="WW-Absatz-Standardschriftart"/>
    <w:uiPriority w:val="2"/>
    <w:rsid w:val="00922FB7"/>
  </w:style>
  <w:style w:type="character" w:customStyle="1" w:styleId="WW8Num3z2">
    <w:name w:val="WW8Num3z2"/>
    <w:uiPriority w:val="3"/>
    <w:rsid w:val="00922FB7"/>
    <w:rPr>
      <w:rFonts w:ascii="Wingdings" w:hAnsi="Wingdings" w:cs="Wingdings"/>
    </w:rPr>
  </w:style>
  <w:style w:type="character" w:customStyle="1" w:styleId="WW8Num3z0">
    <w:name w:val="WW8Num3z0"/>
    <w:uiPriority w:val="3"/>
    <w:rsid w:val="00922FB7"/>
    <w:rPr>
      <w:rFonts w:ascii="Symbol" w:hAnsi="Symbol" w:cs="Symbol"/>
      <w:sz w:val="20"/>
      <w:szCs w:val="20"/>
    </w:rPr>
  </w:style>
  <w:style w:type="character" w:styleId="Hyperlink">
    <w:name w:val="Hyperlink"/>
    <w:uiPriority w:val="7"/>
    <w:rsid w:val="00922FB7"/>
    <w:rPr>
      <w:color w:val="0000FF"/>
      <w:u w:val="single"/>
    </w:rPr>
  </w:style>
  <w:style w:type="character" w:customStyle="1" w:styleId="WW8Num5z0">
    <w:name w:val="WW8Num5z0"/>
    <w:uiPriority w:val="3"/>
    <w:rsid w:val="00922FB7"/>
    <w:rPr>
      <w:rFonts w:ascii="Wingdings" w:eastAsia="SimSun" w:hAnsi="Wingdings" w:cs="Wingdings"/>
      <w:color w:val="000000"/>
      <w:sz w:val="26"/>
      <w:szCs w:val="18"/>
      <w:shd w:val="clear" w:color="auto" w:fill="D9D9D9"/>
    </w:rPr>
  </w:style>
  <w:style w:type="character" w:customStyle="1" w:styleId="WW-DefaultParagraphFont">
    <w:name w:val="WW-Default Paragraph Font"/>
    <w:uiPriority w:val="2"/>
    <w:rsid w:val="00922FB7"/>
  </w:style>
  <w:style w:type="character" w:customStyle="1" w:styleId="WW8Num5z3">
    <w:name w:val="WW8Num5z3"/>
    <w:uiPriority w:val="3"/>
    <w:rsid w:val="00922FB7"/>
    <w:rPr>
      <w:rFonts w:ascii="Symbol" w:hAnsi="Symbol" w:cs="Symbol"/>
    </w:rPr>
  </w:style>
  <w:style w:type="character" w:customStyle="1" w:styleId="WW8Num3z1">
    <w:name w:val="WW8Num3z1"/>
    <w:uiPriority w:val="3"/>
    <w:rsid w:val="00922FB7"/>
    <w:rPr>
      <w:rFonts w:ascii="Courier New" w:hAnsi="Courier New" w:cs="Courier New"/>
    </w:rPr>
  </w:style>
  <w:style w:type="character" w:customStyle="1" w:styleId="WW8Num1z3">
    <w:name w:val="WW8Num1z3"/>
    <w:uiPriority w:val="3"/>
    <w:rsid w:val="00922FB7"/>
  </w:style>
  <w:style w:type="character" w:customStyle="1" w:styleId="WW8Num1z5">
    <w:name w:val="WW8Num1z5"/>
    <w:uiPriority w:val="3"/>
    <w:rsid w:val="00922FB7"/>
  </w:style>
  <w:style w:type="character" w:customStyle="1" w:styleId="WW8Num2z0">
    <w:name w:val="WW8Num2z0"/>
    <w:uiPriority w:val="3"/>
    <w:rsid w:val="00922FB7"/>
    <w:rPr>
      <w:rFonts w:ascii="Wingdings" w:hAnsi="Wingdings" w:cs="Wingdings"/>
      <w:sz w:val="26"/>
      <w:shd w:val="clear" w:color="auto" w:fill="D9D9D9"/>
    </w:rPr>
  </w:style>
  <w:style w:type="character" w:customStyle="1" w:styleId="WW8Num1z1">
    <w:name w:val="WW8Num1z1"/>
    <w:uiPriority w:val="3"/>
    <w:rsid w:val="00922FB7"/>
  </w:style>
  <w:style w:type="character" w:customStyle="1" w:styleId="WW8Num1z8">
    <w:name w:val="WW8Num1z8"/>
    <w:uiPriority w:val="3"/>
    <w:rsid w:val="00922FB7"/>
  </w:style>
  <w:style w:type="character" w:customStyle="1" w:styleId="Heading2Char">
    <w:name w:val="Heading 2 Char"/>
    <w:uiPriority w:val="6"/>
    <w:rsid w:val="00922FB7"/>
    <w:rPr>
      <w:rFonts w:ascii="Arial" w:eastAsia="Times New Roman" w:hAnsi="Arial" w:cs="Arial"/>
      <w:b/>
      <w:bCs/>
      <w:sz w:val="20"/>
      <w:szCs w:val="24"/>
    </w:rPr>
  </w:style>
  <w:style w:type="character" w:customStyle="1" w:styleId="WW8Num1z6">
    <w:name w:val="WW8Num1z6"/>
    <w:uiPriority w:val="3"/>
    <w:rsid w:val="00922FB7"/>
  </w:style>
  <w:style w:type="character" w:customStyle="1" w:styleId="WW-DefaultParagraphFont11">
    <w:name w:val="WW-Default Paragraph Font11"/>
    <w:uiPriority w:val="2"/>
    <w:rsid w:val="00922FB7"/>
  </w:style>
  <w:style w:type="character" w:customStyle="1" w:styleId="WW8Num6z0">
    <w:name w:val="WW8Num6z0"/>
    <w:uiPriority w:val="3"/>
    <w:rsid w:val="00922FB7"/>
    <w:rPr>
      <w:rFonts w:ascii="Wingdings" w:hAnsi="Wingdings" w:cs="Wingdings"/>
      <w:color w:val="000000"/>
      <w:szCs w:val="20"/>
    </w:rPr>
  </w:style>
  <w:style w:type="character" w:customStyle="1" w:styleId="DefaultParagraphFont1">
    <w:name w:val="Default Paragraph Font1"/>
    <w:uiPriority w:val="6"/>
    <w:rsid w:val="00922FB7"/>
  </w:style>
  <w:style w:type="character" w:customStyle="1" w:styleId="WW8Num1z2">
    <w:name w:val="WW8Num1z2"/>
    <w:uiPriority w:val="3"/>
    <w:rsid w:val="00922FB7"/>
  </w:style>
  <w:style w:type="character" w:customStyle="1" w:styleId="WW8Num2z1">
    <w:name w:val="WW8Num2z1"/>
    <w:uiPriority w:val="3"/>
    <w:rsid w:val="00922FB7"/>
    <w:rPr>
      <w:rFonts w:ascii="Courier New" w:hAnsi="Courier New" w:cs="Courier New"/>
    </w:rPr>
  </w:style>
  <w:style w:type="character" w:customStyle="1" w:styleId="Absatz-Standardschriftart">
    <w:name w:val="Absatz-Standardschriftart"/>
    <w:uiPriority w:val="7"/>
    <w:rsid w:val="00922FB7"/>
  </w:style>
  <w:style w:type="character" w:customStyle="1" w:styleId="WW8Num1z0">
    <w:name w:val="WW8Num1z0"/>
    <w:uiPriority w:val="3"/>
    <w:rsid w:val="00922FB7"/>
    <w:rPr>
      <w:rFonts w:ascii="Symbol" w:hAnsi="Symbol" w:cs="Symbol"/>
    </w:rPr>
  </w:style>
  <w:style w:type="character" w:customStyle="1" w:styleId="WW8Num5z1">
    <w:name w:val="WW8Num5z1"/>
    <w:uiPriority w:val="3"/>
    <w:rsid w:val="00922FB7"/>
    <w:rPr>
      <w:rFonts w:ascii="Courier New" w:hAnsi="Courier New" w:cs="Courier New"/>
    </w:rPr>
  </w:style>
  <w:style w:type="character" w:customStyle="1" w:styleId="WW8Num5z2">
    <w:name w:val="WW8Num5z2"/>
    <w:uiPriority w:val="3"/>
    <w:rsid w:val="00922FB7"/>
    <w:rPr>
      <w:rFonts w:ascii="Wingdings" w:hAnsi="Wingdings" w:cs="Wingdings"/>
      <w:sz w:val="20"/>
    </w:rPr>
  </w:style>
  <w:style w:type="character" w:customStyle="1" w:styleId="WW8Num3z3">
    <w:name w:val="WW8Num3z3"/>
    <w:uiPriority w:val="3"/>
    <w:rsid w:val="00922FB7"/>
    <w:rPr>
      <w:rFonts w:ascii="Symbol" w:hAnsi="Symbol" w:cs="Symbol"/>
    </w:rPr>
  </w:style>
  <w:style w:type="character" w:customStyle="1" w:styleId="WW8Num1z4">
    <w:name w:val="WW8Num1z4"/>
    <w:uiPriority w:val="3"/>
    <w:rsid w:val="00922FB7"/>
  </w:style>
  <w:style w:type="paragraph" w:customStyle="1" w:styleId="Index">
    <w:name w:val="Index"/>
    <w:basedOn w:val="Normal"/>
    <w:uiPriority w:val="6"/>
    <w:rsid w:val="00922FB7"/>
    <w:pPr>
      <w:suppressLineNumbers/>
    </w:pPr>
    <w:rPr>
      <w:rFonts w:cs="Mangal"/>
    </w:rPr>
  </w:style>
  <w:style w:type="paragraph" w:styleId="List">
    <w:name w:val="List"/>
    <w:basedOn w:val="BodyText"/>
    <w:uiPriority w:val="7"/>
    <w:rsid w:val="00922FB7"/>
    <w:rPr>
      <w:rFonts w:cs="Mangal"/>
    </w:rPr>
  </w:style>
  <w:style w:type="paragraph" w:styleId="BodyText">
    <w:name w:val="Body Text"/>
    <w:basedOn w:val="Normal"/>
    <w:uiPriority w:val="7"/>
    <w:rsid w:val="00922FB7"/>
    <w:pPr>
      <w:spacing w:after="120"/>
    </w:pPr>
  </w:style>
  <w:style w:type="paragraph" w:customStyle="1" w:styleId="NormalWeb1">
    <w:name w:val="Normal (Web)1"/>
    <w:basedOn w:val="Normal"/>
    <w:uiPriority w:val="7"/>
    <w:rsid w:val="00922FB7"/>
    <w:pPr>
      <w:widowControl/>
      <w:suppressAutoHyphens w:val="0"/>
      <w:spacing w:before="280" w:after="280"/>
      <w:jc w:val="both"/>
    </w:pPr>
    <w:rPr>
      <w:rFonts w:ascii="Garamond" w:hAnsi="Garamond" w:cs="Times New Roman"/>
      <w:sz w:val="22"/>
      <w:szCs w:val="20"/>
    </w:rPr>
  </w:style>
  <w:style w:type="paragraph" w:customStyle="1" w:styleId="NormalWeb858D7CFB-ED40-4347-BF05-701D383B685F858D7CFB-ED40-4347-BF05-701D383B685F">
    <w:name w:val="Normal (Web){858D7CFB-ED40-4347-BF05-701D383B685F}{858D7CFB-ED40-4347-BF05-701D383B685F}"/>
    <w:uiPriority w:val="7"/>
    <w:rsid w:val="00922FB7"/>
    <w:pPr>
      <w:widowControl w:val="0"/>
      <w:suppressAutoHyphens/>
      <w:spacing w:before="280" w:after="280"/>
    </w:pPr>
    <w:rPr>
      <w:rFonts w:eastAsia="Arial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uiPriority w:val="6"/>
    <w:rsid w:val="00922FB7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customStyle="1" w:styleId="Caption1">
    <w:name w:val="Caption1"/>
    <w:basedOn w:val="Normal"/>
    <w:uiPriority w:val="7"/>
    <w:rsid w:val="00922FB7"/>
    <w:pPr>
      <w:suppressLineNumbers/>
      <w:spacing w:before="120" w:after="120"/>
    </w:pPr>
    <w:rPr>
      <w:rFonts w:cs="Mangal"/>
      <w:i/>
      <w:iCs/>
    </w:rPr>
  </w:style>
  <w:style w:type="paragraph" w:customStyle="1" w:styleId="ListParagraph1">
    <w:name w:val="List Paragraph1"/>
    <w:basedOn w:val="Normal"/>
    <w:uiPriority w:val="7"/>
    <w:rsid w:val="00922FB7"/>
    <w:pPr>
      <w:ind w:left="720"/>
    </w:pPr>
  </w:style>
  <w:style w:type="paragraph" w:styleId="Header">
    <w:name w:val="header"/>
    <w:basedOn w:val="Normal"/>
    <w:link w:val="HeaderChar"/>
    <w:rsid w:val="00CC0A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C0AED"/>
    <w:rPr>
      <w:rFonts w:cs="Angsana New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rsid w:val="00CC0A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C0AED"/>
    <w:rPr>
      <w:rFonts w:cs="Angsana New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99"/>
    <w:qFormat/>
    <w:rsid w:val="00F13352"/>
    <w:pPr>
      <w:ind w:left="720"/>
      <w:contextualSpacing/>
    </w:pPr>
  </w:style>
  <w:style w:type="character" w:styleId="Emphasis">
    <w:name w:val="Emphasis"/>
    <w:basedOn w:val="DefaultParagraphFont"/>
    <w:qFormat/>
    <w:rsid w:val="001802A1"/>
    <w:rPr>
      <w:i/>
      <w:iCs/>
    </w:rPr>
  </w:style>
  <w:style w:type="paragraph" w:styleId="BalloonText">
    <w:name w:val="Balloon Text"/>
    <w:basedOn w:val="Normal"/>
    <w:link w:val="BalloonTextChar"/>
    <w:rsid w:val="009A54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54F9"/>
    <w:rPr>
      <w:rFonts w:ascii="Tahoma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EDPDOTNET</dc:creator>
  <cp:lastModifiedBy>ismail - [2010]</cp:lastModifiedBy>
  <cp:revision>26</cp:revision>
  <dcterms:created xsi:type="dcterms:W3CDTF">2021-03-01T16:54:00Z</dcterms:created>
  <dcterms:modified xsi:type="dcterms:W3CDTF">2021-08-19T05:52:00Z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