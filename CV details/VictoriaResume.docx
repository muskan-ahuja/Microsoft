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1A" w:rsidRPr="0044042E" w:rsidRDefault="003648B3">
      <w:pPr>
        <w:pStyle w:val="Title"/>
        <w:rPr>
          <w:rFonts w:ascii="Times New Roman" w:hAnsi="Times New Roman"/>
          <w:sz w:val="32"/>
          <w:szCs w:val="32"/>
        </w:rPr>
      </w:pPr>
      <w:r>
        <w:rPr>
          <w:rFonts w:ascii="Times New Roman" w:hAnsi="Times New Roman"/>
          <w:sz w:val="32"/>
          <w:szCs w:val="32"/>
        </w:rPr>
        <w:t xml:space="preserve"> </w:t>
      </w:r>
      <w:r w:rsidR="00E60606">
        <w:rPr>
          <w:rFonts w:ascii="Times New Roman" w:hAnsi="Times New Roman"/>
          <w:sz w:val="32"/>
          <w:szCs w:val="32"/>
        </w:rPr>
        <w:t xml:space="preserve"> </w:t>
      </w:r>
      <w:r w:rsidR="00542CD4">
        <w:rPr>
          <w:rFonts w:ascii="Times New Roman" w:hAnsi="Times New Roman"/>
          <w:sz w:val="32"/>
          <w:szCs w:val="32"/>
        </w:rPr>
        <w:t xml:space="preserve"> </w:t>
      </w:r>
      <w:r w:rsidR="00116CDF">
        <w:rPr>
          <w:rFonts w:ascii="Times New Roman" w:hAnsi="Times New Roman"/>
          <w:sz w:val="32"/>
          <w:szCs w:val="32"/>
        </w:rPr>
        <w:t>Victoria Milavarapu</w:t>
      </w:r>
    </w:p>
    <w:p w:rsidR="0087081A" w:rsidRPr="0044042E" w:rsidRDefault="0087081A">
      <w:pPr>
        <w:pBdr>
          <w:bottom w:val="single" w:sz="4" w:space="1" w:color="000000"/>
        </w:pBdr>
        <w:tabs>
          <w:tab w:val="left" w:pos="210"/>
          <w:tab w:val="right" w:pos="8550"/>
        </w:tabs>
        <w:spacing w:line="360" w:lineRule="auto"/>
        <w:rPr>
          <w:b/>
          <w:szCs w:val="20"/>
        </w:rPr>
      </w:pPr>
      <w:proofErr w:type="gramStart"/>
      <w:r w:rsidRPr="0044042E">
        <w:rPr>
          <w:b/>
          <w:bCs/>
          <w:lang w:val="fr-FR"/>
        </w:rPr>
        <w:t>E-mail:</w:t>
      </w:r>
      <w:proofErr w:type="gramEnd"/>
      <w:r w:rsidR="00EB39EE" w:rsidRPr="00EB39EE">
        <w:rPr>
          <w:rFonts w:ascii="Cambria" w:hAnsi="Cambria"/>
        </w:rPr>
        <w:t xml:space="preserve"> </w:t>
      </w:r>
      <w:r w:rsidR="006D084C">
        <w:rPr>
          <w:rFonts w:ascii="Cambria" w:hAnsi="Cambria"/>
        </w:rPr>
        <w:t>mvictoria.net@gmail.com</w:t>
      </w:r>
      <w:r w:rsidRPr="0044042E">
        <w:rPr>
          <w:b/>
          <w:bCs/>
          <w:lang w:val="fr-FR"/>
        </w:rPr>
        <w:tab/>
        <w:t xml:space="preserve">Mobile: </w:t>
      </w:r>
      <w:r w:rsidRPr="0044042E">
        <w:rPr>
          <w:b/>
          <w:szCs w:val="20"/>
        </w:rPr>
        <w:t>+91-</w:t>
      </w:r>
      <w:r w:rsidR="007B16D8">
        <w:rPr>
          <w:b/>
          <w:szCs w:val="20"/>
        </w:rPr>
        <w:t>7842993237</w:t>
      </w:r>
    </w:p>
    <w:p w:rsidR="00ED6F8A" w:rsidRDefault="00ED6F8A">
      <w:pPr>
        <w:pStyle w:val="Heading3"/>
        <w:rPr>
          <w:rFonts w:ascii="Times New Roman" w:hAnsi="Times New Roman"/>
          <w:i w:val="0"/>
          <w:color w:val="auto"/>
        </w:rPr>
      </w:pPr>
      <w:r>
        <w:rPr>
          <w:rFonts w:ascii="Times New Roman" w:hAnsi="Times New Roman"/>
          <w:i w:val="0"/>
          <w:color w:val="auto"/>
        </w:rPr>
        <w:t>Objective</w:t>
      </w:r>
    </w:p>
    <w:p w:rsidR="009F6073" w:rsidRDefault="009F6073" w:rsidP="009F6073">
      <w:pPr>
        <w:ind w:left="720"/>
        <w:rPr>
          <w:i/>
        </w:rPr>
      </w:pPr>
      <w:r w:rsidRPr="00ED6F8A">
        <w:rPr>
          <w:rFonts w:cs="Arial"/>
        </w:rPr>
        <w:t>A highly dependable, team spirited, result-oriented and individual seeking position in your company with a strong desire to contribute and make a difference.</w:t>
      </w:r>
    </w:p>
    <w:p w:rsidR="0087081A" w:rsidRPr="0044042E" w:rsidRDefault="00E07BF5">
      <w:pPr>
        <w:pStyle w:val="Heading3"/>
        <w:rPr>
          <w:rFonts w:ascii="Times New Roman" w:hAnsi="Times New Roman"/>
          <w:i w:val="0"/>
          <w:color w:val="auto"/>
        </w:rPr>
      </w:pPr>
      <w:r>
        <w:rPr>
          <w:rFonts w:ascii="Times New Roman" w:hAnsi="Times New Roman"/>
          <w:i w:val="0"/>
          <w:color w:val="auto"/>
        </w:rPr>
        <w:t>Synopsis</w:t>
      </w:r>
    </w:p>
    <w:p w:rsidR="00775A1C" w:rsidRPr="00865D04" w:rsidRDefault="00775A1C" w:rsidP="00775A1C">
      <w:pPr>
        <w:numPr>
          <w:ilvl w:val="0"/>
          <w:numId w:val="8"/>
        </w:numPr>
        <w:suppressAutoHyphens w:val="0"/>
        <w:spacing w:line="276" w:lineRule="auto"/>
        <w:jc w:val="both"/>
        <w:rPr>
          <w:bCs/>
        </w:rPr>
      </w:pPr>
      <w:r>
        <w:rPr>
          <w:b/>
        </w:rPr>
        <w:t>4</w:t>
      </w:r>
      <w:r w:rsidR="0045315E">
        <w:rPr>
          <w:b/>
        </w:rPr>
        <w:t>.1</w:t>
      </w:r>
      <w:bookmarkStart w:id="0" w:name="_GoBack"/>
      <w:bookmarkEnd w:id="0"/>
      <w:r>
        <w:rPr>
          <w:b/>
        </w:rPr>
        <w:t xml:space="preserve"> years</w:t>
      </w:r>
      <w:r w:rsidRPr="00865D04">
        <w:rPr>
          <w:b/>
        </w:rPr>
        <w:t xml:space="preserve"> </w:t>
      </w:r>
      <w:r w:rsidRPr="00865D04">
        <w:t xml:space="preserve">of IT Experience in development of Web applications </w:t>
      </w:r>
    </w:p>
    <w:p w:rsidR="0087081A" w:rsidRPr="0044042E" w:rsidRDefault="0087081A">
      <w:pPr>
        <w:numPr>
          <w:ilvl w:val="0"/>
          <w:numId w:val="8"/>
        </w:numPr>
        <w:rPr>
          <w:rFonts w:cs="Arial"/>
        </w:rPr>
      </w:pPr>
      <w:r w:rsidRPr="0044042E">
        <w:rPr>
          <w:rFonts w:cs="Arial"/>
        </w:rPr>
        <w:t xml:space="preserve">Worked on </w:t>
      </w:r>
      <w:r w:rsidR="00165B77">
        <w:rPr>
          <w:rFonts w:cs="Arial"/>
        </w:rPr>
        <w:t>N</w:t>
      </w:r>
      <w:r w:rsidRPr="0044042E">
        <w:rPr>
          <w:rFonts w:cs="Arial"/>
        </w:rPr>
        <w:t xml:space="preserve">-Tier architecture systems with application system development </w:t>
      </w:r>
      <w:r w:rsidR="007B6244" w:rsidRPr="0044042E">
        <w:rPr>
          <w:rFonts w:cs="Arial"/>
        </w:rPr>
        <w:t xml:space="preserve">using </w:t>
      </w:r>
      <w:r w:rsidR="007B6244">
        <w:rPr>
          <w:rFonts w:cs="Arial"/>
          <w:b/>
          <w:bCs/>
        </w:rPr>
        <w:t>C</w:t>
      </w:r>
      <w:r w:rsidR="009E77D9">
        <w:rPr>
          <w:rFonts w:cs="Arial"/>
          <w:b/>
          <w:bCs/>
        </w:rPr>
        <w:t xml:space="preserve"> #. Net</w:t>
      </w:r>
      <w:r w:rsidR="0055674D">
        <w:rPr>
          <w:rFonts w:cs="Arial"/>
          <w:b/>
          <w:bCs/>
        </w:rPr>
        <w:t xml:space="preserve">, ASP.Net </w:t>
      </w:r>
      <w:r w:rsidR="00D30E03" w:rsidRPr="00D30E03">
        <w:rPr>
          <w:rFonts w:cs="Arial"/>
          <w:b/>
        </w:rPr>
        <w:t>MVC</w:t>
      </w:r>
      <w:r w:rsidR="00EB4C2D">
        <w:rPr>
          <w:rFonts w:cs="Arial"/>
        </w:rPr>
        <w:t>,</w:t>
      </w:r>
      <w:r w:rsidR="00EB4C2D" w:rsidRPr="00A06D1F">
        <w:rPr>
          <w:rFonts w:cs="Arial"/>
          <w:b/>
        </w:rPr>
        <w:t xml:space="preserve"> Entity</w:t>
      </w:r>
      <w:r w:rsidR="00A06D1F" w:rsidRPr="00A06D1F">
        <w:rPr>
          <w:rFonts w:cs="Arial"/>
          <w:b/>
        </w:rPr>
        <w:t xml:space="preserve"> Framework</w:t>
      </w:r>
      <w:r w:rsidR="00EB4C2D">
        <w:rPr>
          <w:rFonts w:cs="Arial"/>
        </w:rPr>
        <w:t>,</w:t>
      </w:r>
      <w:r w:rsidR="00EB4C2D" w:rsidRPr="00A06D1F">
        <w:rPr>
          <w:rFonts w:cs="Arial"/>
          <w:b/>
        </w:rPr>
        <w:t xml:space="preserve"> LINQ</w:t>
      </w:r>
      <w:r w:rsidR="00A06D1F">
        <w:rPr>
          <w:rFonts w:cs="Arial"/>
        </w:rPr>
        <w:t xml:space="preserve">, </w:t>
      </w:r>
      <w:r w:rsidR="00D30E03">
        <w:rPr>
          <w:rFonts w:cs="Arial"/>
          <w:b/>
          <w:bCs/>
        </w:rPr>
        <w:t>SQL</w:t>
      </w:r>
      <w:r w:rsidR="00EB4C2D">
        <w:rPr>
          <w:rFonts w:cs="Arial"/>
          <w:b/>
          <w:bCs/>
        </w:rPr>
        <w:t xml:space="preserve"> Server</w:t>
      </w:r>
      <w:r w:rsidR="0029209E">
        <w:rPr>
          <w:rFonts w:cs="Arial"/>
          <w:b/>
          <w:bCs/>
        </w:rPr>
        <w:t>,</w:t>
      </w:r>
      <w:r w:rsidRPr="0044042E">
        <w:rPr>
          <w:rFonts w:cs="Arial"/>
          <w:b/>
          <w:bCs/>
        </w:rPr>
        <w:t xml:space="preserve"> H</w:t>
      </w:r>
      <w:r w:rsidR="005D012E">
        <w:rPr>
          <w:rFonts w:cs="Arial"/>
          <w:b/>
          <w:bCs/>
        </w:rPr>
        <w:t>TML</w:t>
      </w:r>
      <w:r w:rsidR="004F16CC">
        <w:rPr>
          <w:rFonts w:cs="Arial"/>
          <w:b/>
          <w:bCs/>
        </w:rPr>
        <w:t>,</w:t>
      </w:r>
      <w:r w:rsidR="004F16CC" w:rsidRPr="004F16CC">
        <w:t xml:space="preserve"> </w:t>
      </w:r>
      <w:r w:rsidR="004F16CC" w:rsidRPr="004F16CC">
        <w:rPr>
          <w:b/>
        </w:rPr>
        <w:t>MongoDB</w:t>
      </w:r>
      <w:r w:rsidRPr="0044042E">
        <w:rPr>
          <w:rFonts w:cs="Arial"/>
        </w:rPr>
        <w:t xml:space="preserve">. </w:t>
      </w:r>
    </w:p>
    <w:p w:rsidR="0087081A" w:rsidRDefault="00730160">
      <w:pPr>
        <w:numPr>
          <w:ilvl w:val="0"/>
          <w:numId w:val="8"/>
        </w:numPr>
      </w:pPr>
      <w:r>
        <w:rPr>
          <w:rFonts w:cs="Arial"/>
        </w:rPr>
        <w:t>Experience in working with</w:t>
      </w:r>
      <w:r w:rsidR="0087081A" w:rsidRPr="0044042E">
        <w:rPr>
          <w:b/>
          <w:bCs/>
        </w:rPr>
        <w:t xml:space="preserve"> Ajax,</w:t>
      </w:r>
      <w:r>
        <w:rPr>
          <w:b/>
          <w:bCs/>
        </w:rPr>
        <w:t xml:space="preserve"> </w:t>
      </w:r>
      <w:r w:rsidR="007B6244">
        <w:rPr>
          <w:b/>
          <w:bCs/>
        </w:rPr>
        <w:t>JQuery</w:t>
      </w:r>
      <w:r w:rsidR="0087081A" w:rsidRPr="0044042E">
        <w:rPr>
          <w:b/>
          <w:bCs/>
        </w:rPr>
        <w:t xml:space="preserve"> and Java Script</w:t>
      </w:r>
      <w:r w:rsidR="00775A1C">
        <w:t>,</w:t>
      </w:r>
      <w:r w:rsidR="00775A1C" w:rsidRPr="00775A1C">
        <w:rPr>
          <w:rFonts w:ascii="Calibri" w:eastAsia="Calibri" w:hAnsi="Calibri" w:cs="Calibri"/>
        </w:rPr>
        <w:t xml:space="preserve"> </w:t>
      </w:r>
      <w:r w:rsidR="00775A1C" w:rsidRPr="00775A1C">
        <w:rPr>
          <w:rFonts w:ascii="Calibri" w:eastAsia="Calibri" w:hAnsi="Calibri" w:cs="Calibri"/>
          <w:b/>
        </w:rPr>
        <w:t>VUEJS</w:t>
      </w:r>
    </w:p>
    <w:p w:rsidR="00775A1C" w:rsidRPr="00865D04" w:rsidRDefault="00775A1C" w:rsidP="00775A1C">
      <w:pPr>
        <w:numPr>
          <w:ilvl w:val="0"/>
          <w:numId w:val="8"/>
        </w:numPr>
        <w:suppressAutoHyphens w:val="0"/>
        <w:spacing w:line="276" w:lineRule="auto"/>
        <w:jc w:val="both"/>
        <w:rPr>
          <w:bCs/>
        </w:rPr>
      </w:pPr>
      <w:r w:rsidRPr="00865D04">
        <w:t>Having experience working as Full Stack Developer</w:t>
      </w:r>
    </w:p>
    <w:p w:rsidR="00513C47" w:rsidRPr="0044042E" w:rsidRDefault="00513C47" w:rsidP="00513C47">
      <w:pPr>
        <w:ind w:left="720"/>
      </w:pPr>
    </w:p>
    <w:p w:rsidR="0087081A" w:rsidRPr="0044042E" w:rsidRDefault="0087081A">
      <w:pPr>
        <w:pStyle w:val="Heading3"/>
        <w:rPr>
          <w:rFonts w:ascii="Times New Roman" w:hAnsi="Times New Roman"/>
          <w:i w:val="0"/>
          <w:color w:val="auto"/>
        </w:rPr>
      </w:pPr>
      <w:r w:rsidRPr="0044042E">
        <w:rPr>
          <w:rFonts w:ascii="Times New Roman" w:hAnsi="Times New Roman"/>
          <w:i w:val="0"/>
          <w:color w:val="auto"/>
        </w:rPr>
        <w:t>Professional Experience</w:t>
      </w:r>
    </w:p>
    <w:p w:rsidR="0087081A" w:rsidRPr="007B6244" w:rsidRDefault="009E77D9" w:rsidP="002A0DCB">
      <w:pPr>
        <w:numPr>
          <w:ilvl w:val="0"/>
          <w:numId w:val="10"/>
        </w:numPr>
        <w:rPr>
          <w:sz w:val="22"/>
          <w:szCs w:val="22"/>
        </w:rPr>
      </w:pPr>
      <w:r>
        <w:t>Working</w:t>
      </w:r>
      <w:r w:rsidRPr="0044042E">
        <w:t xml:space="preserve"> as a </w:t>
      </w:r>
      <w:r w:rsidR="007B6244" w:rsidRPr="00865D04">
        <w:rPr>
          <w:b/>
        </w:rPr>
        <w:t>Software Engineer in RIG Enterprise Applications</w:t>
      </w:r>
      <w:r w:rsidR="007B6244">
        <w:rPr>
          <w:b/>
        </w:rPr>
        <w:t xml:space="preserve"> (</w:t>
      </w:r>
      <w:r w:rsidR="0089367F" w:rsidRPr="0089367F">
        <w:rPr>
          <w:b/>
          <w:bCs/>
        </w:rPr>
        <w:t>P) Ltd</w:t>
      </w:r>
      <w:r w:rsidR="007B6244">
        <w:t xml:space="preserve"> </w:t>
      </w:r>
      <w:r w:rsidR="007B6244" w:rsidRPr="0044042E">
        <w:t>from</w:t>
      </w:r>
      <w:r w:rsidRPr="002A0DCB">
        <w:rPr>
          <w:b/>
          <w:bCs/>
        </w:rPr>
        <w:t xml:space="preserve"> </w:t>
      </w:r>
      <w:r w:rsidR="007B6244">
        <w:rPr>
          <w:b/>
          <w:bCs/>
        </w:rPr>
        <w:t>Dec</w:t>
      </w:r>
      <w:r w:rsidR="0089367F">
        <w:rPr>
          <w:bCs/>
        </w:rPr>
        <w:t>-</w:t>
      </w:r>
      <w:r w:rsidR="0089367F" w:rsidRPr="007B16D8">
        <w:rPr>
          <w:b/>
          <w:bCs/>
        </w:rPr>
        <w:t>201</w:t>
      </w:r>
      <w:r w:rsidR="007B6244">
        <w:rPr>
          <w:b/>
          <w:bCs/>
        </w:rPr>
        <w:t>9</w:t>
      </w:r>
      <w:r w:rsidRPr="002A0DCB">
        <w:rPr>
          <w:bCs/>
        </w:rPr>
        <w:t xml:space="preserve"> </w:t>
      </w:r>
      <w:r w:rsidR="00BA0FD3" w:rsidRPr="002A0DCB">
        <w:rPr>
          <w:bCs/>
        </w:rPr>
        <w:t xml:space="preserve">to </w:t>
      </w:r>
      <w:r w:rsidR="00BA0FD3" w:rsidRPr="00BA0FD3">
        <w:rPr>
          <w:b/>
          <w:bCs/>
        </w:rPr>
        <w:t>till</w:t>
      </w:r>
      <w:r w:rsidR="0092396B">
        <w:rPr>
          <w:b/>
          <w:bCs/>
        </w:rPr>
        <w:t xml:space="preserve"> date.</w:t>
      </w:r>
    </w:p>
    <w:p w:rsidR="007B6244" w:rsidRPr="007B6244" w:rsidRDefault="007B6244" w:rsidP="00281E20">
      <w:pPr>
        <w:numPr>
          <w:ilvl w:val="0"/>
          <w:numId w:val="10"/>
        </w:numPr>
        <w:rPr>
          <w:sz w:val="22"/>
          <w:szCs w:val="22"/>
        </w:rPr>
      </w:pPr>
      <w:r>
        <w:t>Working</w:t>
      </w:r>
      <w:r w:rsidRPr="0044042E">
        <w:t xml:space="preserve"> as a </w:t>
      </w:r>
      <w:r w:rsidRPr="007B6244">
        <w:rPr>
          <w:rFonts w:cs="Arial"/>
          <w:b/>
        </w:rPr>
        <w:t>Software Developer</w:t>
      </w:r>
      <w:r w:rsidRPr="0044042E">
        <w:t xml:space="preserve"> in </w:t>
      </w:r>
      <w:proofErr w:type="spellStart"/>
      <w:r w:rsidRPr="007B6244">
        <w:rPr>
          <w:b/>
        </w:rPr>
        <w:t>Ryna</w:t>
      </w:r>
      <w:proofErr w:type="spellEnd"/>
      <w:r w:rsidRPr="007B6244">
        <w:rPr>
          <w:b/>
        </w:rPr>
        <w:t xml:space="preserve"> IT Solutions (</w:t>
      </w:r>
      <w:r w:rsidRPr="007B6244">
        <w:rPr>
          <w:b/>
          <w:bCs/>
        </w:rPr>
        <w:t>P) Ltd</w:t>
      </w:r>
      <w:r w:rsidRPr="0044042E">
        <w:t xml:space="preserve"> from</w:t>
      </w:r>
      <w:r w:rsidRPr="007B6244">
        <w:rPr>
          <w:b/>
          <w:bCs/>
        </w:rPr>
        <w:t xml:space="preserve"> Aug</w:t>
      </w:r>
      <w:r w:rsidRPr="007B6244">
        <w:rPr>
          <w:bCs/>
        </w:rPr>
        <w:t>-</w:t>
      </w:r>
      <w:r w:rsidRPr="007B6244">
        <w:rPr>
          <w:b/>
          <w:bCs/>
        </w:rPr>
        <w:t>2017</w:t>
      </w:r>
      <w:r w:rsidRPr="007B6244">
        <w:rPr>
          <w:bCs/>
        </w:rPr>
        <w:t xml:space="preserve"> to </w:t>
      </w:r>
      <w:r w:rsidRPr="007B6244">
        <w:rPr>
          <w:b/>
          <w:bCs/>
        </w:rPr>
        <w:t>Dec-2019</w:t>
      </w:r>
      <w:r>
        <w:rPr>
          <w:b/>
          <w:bCs/>
        </w:rPr>
        <w:t>.</w:t>
      </w:r>
    </w:p>
    <w:p w:rsidR="0087081A" w:rsidRPr="0044042E" w:rsidRDefault="0087081A">
      <w:pPr>
        <w:pStyle w:val="Heading2"/>
        <w:suppressAutoHyphens w:val="0"/>
        <w:rPr>
          <w:rFonts w:ascii="Times New Roman" w:hAnsi="Times New Roman"/>
          <w:i w:val="0"/>
          <w:color w:val="auto"/>
          <w:szCs w:val="24"/>
        </w:rPr>
      </w:pPr>
      <w:r w:rsidRPr="0044042E">
        <w:rPr>
          <w:rFonts w:ascii="Times New Roman" w:hAnsi="Times New Roman"/>
          <w:i w:val="0"/>
          <w:color w:val="auto"/>
          <w:szCs w:val="24"/>
        </w:rPr>
        <w:t>Academic Credentials</w:t>
      </w:r>
    </w:p>
    <w:p w:rsidR="0087081A" w:rsidRPr="0044042E" w:rsidRDefault="0087081A">
      <w:pPr>
        <w:numPr>
          <w:ilvl w:val="0"/>
          <w:numId w:val="6"/>
        </w:numPr>
        <w:tabs>
          <w:tab w:val="left" w:pos="5956"/>
          <w:tab w:val="left" w:pos="6872"/>
          <w:tab w:val="left" w:pos="7788"/>
          <w:tab w:val="left" w:pos="8704"/>
          <w:tab w:val="left" w:pos="9620"/>
          <w:tab w:val="left" w:pos="10536"/>
          <w:tab w:val="left" w:pos="11452"/>
          <w:tab w:val="left" w:pos="12368"/>
          <w:tab w:val="left" w:pos="13284"/>
          <w:tab w:val="left" w:pos="14200"/>
          <w:tab w:val="left" w:pos="15116"/>
          <w:tab w:val="left" w:pos="16032"/>
          <w:tab w:val="left" w:pos="16948"/>
          <w:tab w:val="left" w:pos="17864"/>
          <w:tab w:val="left" w:pos="18780"/>
          <w:tab w:val="left" w:pos="19696"/>
        </w:tabs>
        <w:ind w:right="-180"/>
        <w:jc w:val="both"/>
      </w:pPr>
      <w:r w:rsidRPr="0044042E">
        <w:rPr>
          <w:bCs/>
        </w:rPr>
        <w:t>MCA</w:t>
      </w:r>
      <w:r w:rsidR="00D75693">
        <w:t xml:space="preserve"> from</w:t>
      </w:r>
      <w:r w:rsidR="00D75693" w:rsidRPr="00D75693">
        <w:rPr>
          <w:rFonts w:ascii="Cambria" w:eastAsia="Palatino Linotype" w:hAnsi="Cambria"/>
          <w:sz w:val="20"/>
          <w:szCs w:val="20"/>
        </w:rPr>
        <w:t xml:space="preserve"> </w:t>
      </w:r>
      <w:r w:rsidR="00227689">
        <w:rPr>
          <w:rFonts w:eastAsia="Palatino Linotype"/>
          <w:szCs w:val="20"/>
        </w:rPr>
        <w:t>JNTU Kakinada University in 2014</w:t>
      </w:r>
      <w:r w:rsidRPr="00D75693">
        <w:rPr>
          <w:sz w:val="32"/>
        </w:rPr>
        <w:t>.</w:t>
      </w:r>
    </w:p>
    <w:p w:rsidR="0087081A" w:rsidRPr="0044042E" w:rsidRDefault="0087081A">
      <w:pPr>
        <w:pStyle w:val="Heading2"/>
        <w:rPr>
          <w:rFonts w:ascii="Times New Roman" w:hAnsi="Times New Roman"/>
          <w:i w:val="0"/>
          <w:color w:val="auto"/>
          <w:szCs w:val="24"/>
          <w:lang w:val="nl-NL"/>
        </w:rPr>
      </w:pPr>
      <w:r w:rsidRPr="0044042E">
        <w:rPr>
          <w:rFonts w:ascii="Times New Roman" w:hAnsi="Times New Roman"/>
          <w:i w:val="0"/>
          <w:color w:val="auto"/>
          <w:szCs w:val="24"/>
          <w:lang w:val="nl-NL"/>
        </w:rPr>
        <w:t>Technical Profile</w:t>
      </w:r>
    </w:p>
    <w:p w:rsidR="00BA49C3" w:rsidRPr="0044042E" w:rsidRDefault="0087081A" w:rsidP="00E07BF5">
      <w:pPr>
        <w:ind w:firstLine="576"/>
        <w:rPr>
          <w:rFonts w:cs="Arial"/>
          <w:lang w:val="nl-NL"/>
        </w:rPr>
      </w:pPr>
      <w:r w:rsidRPr="0044042E">
        <w:rPr>
          <w:rFonts w:cs="Arial"/>
          <w:lang w:val="nl-NL"/>
        </w:rPr>
        <w:t>NET Environment</w:t>
      </w:r>
      <w:r w:rsidR="00DD020A" w:rsidRPr="0044042E">
        <w:rPr>
          <w:rFonts w:cs="Arial"/>
          <w:lang w:val="nl-NL"/>
        </w:rPr>
        <w:tab/>
      </w:r>
      <w:r w:rsidR="00DD020A" w:rsidRPr="0044042E">
        <w:rPr>
          <w:rFonts w:cs="Arial"/>
          <w:lang w:val="nl-NL"/>
        </w:rPr>
        <w:tab/>
      </w:r>
      <w:r w:rsidRPr="0044042E">
        <w:rPr>
          <w:rFonts w:cs="Arial"/>
          <w:b/>
          <w:bCs/>
          <w:lang w:val="nl-NL"/>
        </w:rPr>
        <w:t xml:space="preserve">:  </w:t>
      </w:r>
      <w:r w:rsidR="00544EF8">
        <w:rPr>
          <w:rFonts w:cs="Arial"/>
          <w:lang w:val="nl-NL"/>
        </w:rPr>
        <w:t xml:space="preserve">Microsoft .NET </w:t>
      </w:r>
      <w:r w:rsidR="00BA49C3">
        <w:rPr>
          <w:rFonts w:cs="Arial"/>
          <w:lang w:val="nl-NL"/>
        </w:rPr>
        <w:t>2010,2012 and 2013</w:t>
      </w:r>
      <w:r w:rsidR="007B6244">
        <w:rPr>
          <w:rFonts w:cs="Arial"/>
          <w:lang w:val="nl-NL"/>
        </w:rPr>
        <w:t>,2017 &amp; 2019</w:t>
      </w:r>
    </w:p>
    <w:p w:rsidR="0087081A" w:rsidRPr="0044042E" w:rsidRDefault="00DD020A" w:rsidP="00DD020A">
      <w:pPr>
        <w:ind w:firstLine="576"/>
        <w:rPr>
          <w:rFonts w:cs="Arial"/>
          <w:lang w:val="nl-BE"/>
        </w:rPr>
      </w:pPr>
      <w:r w:rsidRPr="0044042E">
        <w:rPr>
          <w:rFonts w:cs="Arial"/>
        </w:rPr>
        <w:t xml:space="preserve">Programming </w:t>
      </w:r>
      <w:r w:rsidR="007B6244" w:rsidRPr="0044042E">
        <w:rPr>
          <w:rFonts w:cs="Arial"/>
        </w:rPr>
        <w:t xml:space="preserve">Languages </w:t>
      </w:r>
      <w:r w:rsidR="007B6244" w:rsidRPr="0044042E">
        <w:rPr>
          <w:rFonts w:cs="Arial"/>
        </w:rPr>
        <w:tab/>
      </w:r>
      <w:r w:rsidR="0087081A" w:rsidRPr="0044042E">
        <w:rPr>
          <w:rFonts w:cs="Arial"/>
          <w:b/>
          <w:bCs/>
        </w:rPr>
        <w:t xml:space="preserve">:  </w:t>
      </w:r>
      <w:r w:rsidR="00544EF8">
        <w:rPr>
          <w:rFonts w:cs="Arial"/>
          <w:lang w:val="nl-BE"/>
        </w:rPr>
        <w:t>C#.NET,</w:t>
      </w:r>
      <w:r w:rsidR="00EB4C2D">
        <w:rPr>
          <w:rFonts w:cs="Arial"/>
          <w:lang w:val="nl-BE"/>
        </w:rPr>
        <w:t xml:space="preserve"> </w:t>
      </w:r>
      <w:r w:rsidR="0087081A" w:rsidRPr="0044042E">
        <w:rPr>
          <w:rFonts w:cs="Arial"/>
          <w:lang w:val="nl-BE"/>
        </w:rPr>
        <w:t>JavaScript</w:t>
      </w:r>
    </w:p>
    <w:p w:rsidR="00EB4C2D" w:rsidRDefault="00DD020A" w:rsidP="00EB4C2D">
      <w:pPr>
        <w:ind w:left="2880" w:hanging="2304"/>
      </w:pPr>
      <w:r w:rsidRPr="0044042E">
        <w:rPr>
          <w:rFonts w:cs="Arial"/>
        </w:rPr>
        <w:t>Web Technologies</w:t>
      </w:r>
      <w:r w:rsidRPr="0044042E">
        <w:rPr>
          <w:rFonts w:cs="Arial"/>
        </w:rPr>
        <w:tab/>
      </w:r>
      <w:r w:rsidRPr="0044042E">
        <w:rPr>
          <w:rFonts w:cs="Arial"/>
        </w:rPr>
        <w:tab/>
      </w:r>
      <w:r w:rsidR="0087081A" w:rsidRPr="0044042E">
        <w:rPr>
          <w:rFonts w:cs="Arial"/>
          <w:b/>
          <w:bCs/>
        </w:rPr>
        <w:t>:</w:t>
      </w:r>
      <w:r w:rsidR="0087081A" w:rsidRPr="0044042E">
        <w:rPr>
          <w:rFonts w:cs="Arial"/>
        </w:rPr>
        <w:t xml:space="preserve">  </w:t>
      </w:r>
      <w:r w:rsidR="00EB4C2D">
        <w:rPr>
          <w:rFonts w:cs="Arial"/>
        </w:rPr>
        <w:t>ASP.Net, MVC, Entity Framework, LINQ, HTML,</w:t>
      </w:r>
    </w:p>
    <w:p w:rsidR="0087081A" w:rsidRPr="0044042E" w:rsidRDefault="00EB4C2D" w:rsidP="00EB4C2D">
      <w:pPr>
        <w:ind w:left="3600"/>
      </w:pPr>
      <w:r>
        <w:t xml:space="preserve">    </w:t>
      </w:r>
      <w:r w:rsidRPr="0044042E">
        <w:t>CSS</w:t>
      </w:r>
      <w:r>
        <w:t xml:space="preserve">, </w:t>
      </w:r>
      <w:r w:rsidR="007B6244">
        <w:t>JQuery</w:t>
      </w:r>
      <w:r w:rsidR="0092396B">
        <w:t>, Web API</w:t>
      </w:r>
      <w:r w:rsidR="007B6244">
        <w:t xml:space="preserve">, </w:t>
      </w:r>
      <w:r w:rsidR="007B6244">
        <w:rPr>
          <w:rFonts w:ascii="Calibri" w:eastAsia="Calibri" w:hAnsi="Calibri" w:cs="Calibri"/>
        </w:rPr>
        <w:t>VUE JS</w:t>
      </w:r>
    </w:p>
    <w:p w:rsidR="0087081A" w:rsidRPr="0044042E" w:rsidRDefault="0087081A" w:rsidP="00DD020A">
      <w:pPr>
        <w:ind w:firstLine="576"/>
        <w:rPr>
          <w:rFonts w:cs="Arial"/>
        </w:rPr>
      </w:pPr>
      <w:r w:rsidRPr="0044042E">
        <w:rPr>
          <w:rFonts w:cs="Arial"/>
        </w:rPr>
        <w:t>Da</w:t>
      </w:r>
      <w:r w:rsidR="00DD020A" w:rsidRPr="0044042E">
        <w:rPr>
          <w:rFonts w:cs="Arial"/>
        </w:rPr>
        <w:t>tabases</w:t>
      </w:r>
      <w:r w:rsidR="00DD020A" w:rsidRPr="0044042E">
        <w:rPr>
          <w:rFonts w:cs="Arial"/>
        </w:rPr>
        <w:tab/>
      </w:r>
      <w:r w:rsidR="00DD020A" w:rsidRPr="0044042E">
        <w:rPr>
          <w:rFonts w:cs="Arial"/>
        </w:rPr>
        <w:tab/>
      </w:r>
      <w:r w:rsidR="00DD020A" w:rsidRPr="0044042E">
        <w:rPr>
          <w:rFonts w:cs="Arial"/>
        </w:rPr>
        <w:tab/>
      </w:r>
      <w:r w:rsidRPr="0044042E">
        <w:rPr>
          <w:rFonts w:cs="Arial"/>
          <w:b/>
          <w:bCs/>
        </w:rPr>
        <w:t>:</w:t>
      </w:r>
      <w:r w:rsidR="000F6A39">
        <w:rPr>
          <w:rFonts w:cs="Arial"/>
        </w:rPr>
        <w:t xml:space="preserve">  SQL Server</w:t>
      </w:r>
      <w:r w:rsidR="007B6244">
        <w:rPr>
          <w:rFonts w:cs="Arial"/>
        </w:rPr>
        <w:t xml:space="preserve">, </w:t>
      </w:r>
      <w:r w:rsidR="007B6244" w:rsidRPr="00121D5A">
        <w:t>MongoDB</w:t>
      </w:r>
    </w:p>
    <w:p w:rsidR="00BA49C3" w:rsidRDefault="00DD020A" w:rsidP="00DD020A">
      <w:pPr>
        <w:ind w:firstLine="576"/>
        <w:rPr>
          <w:rFonts w:cs="Arial"/>
        </w:rPr>
      </w:pPr>
      <w:r w:rsidRPr="0044042E">
        <w:rPr>
          <w:rFonts w:cs="Arial"/>
        </w:rPr>
        <w:t xml:space="preserve">Operating Systems </w:t>
      </w:r>
      <w:r w:rsidRPr="0044042E">
        <w:rPr>
          <w:rFonts w:cs="Arial"/>
        </w:rPr>
        <w:tab/>
      </w:r>
      <w:r w:rsidR="0087081A" w:rsidRPr="0044042E">
        <w:rPr>
          <w:rFonts w:cs="Arial"/>
        </w:rPr>
        <w:tab/>
      </w:r>
      <w:r w:rsidR="0087081A" w:rsidRPr="0044042E">
        <w:rPr>
          <w:rFonts w:cs="Arial"/>
          <w:b/>
          <w:bCs/>
        </w:rPr>
        <w:t xml:space="preserve">:  </w:t>
      </w:r>
      <w:r w:rsidRPr="0044042E">
        <w:rPr>
          <w:rFonts w:cs="Arial"/>
        </w:rPr>
        <w:t xml:space="preserve">Windows </w:t>
      </w:r>
    </w:p>
    <w:p w:rsidR="0087081A" w:rsidRDefault="00080F20" w:rsidP="00DD020A">
      <w:pPr>
        <w:ind w:firstLine="576"/>
        <w:rPr>
          <w:rFonts w:cs="Arial"/>
        </w:rPr>
      </w:pPr>
      <w:r>
        <w:rPr>
          <w:rFonts w:cs="Arial"/>
        </w:rPr>
        <w:t xml:space="preserve">Version Controlling </w:t>
      </w:r>
      <w:r w:rsidR="00DD020A" w:rsidRPr="0044042E">
        <w:rPr>
          <w:rFonts w:cs="Arial"/>
        </w:rPr>
        <w:t>Tool</w:t>
      </w:r>
      <w:r w:rsidR="00DD020A" w:rsidRPr="0044042E">
        <w:rPr>
          <w:rFonts w:cs="Arial"/>
        </w:rPr>
        <w:tab/>
      </w:r>
      <w:r w:rsidR="0087081A" w:rsidRPr="0044042E">
        <w:rPr>
          <w:rFonts w:cs="Arial"/>
          <w:b/>
          <w:bCs/>
        </w:rPr>
        <w:t>:</w:t>
      </w:r>
      <w:r>
        <w:rPr>
          <w:rFonts w:cs="Arial"/>
        </w:rPr>
        <w:t xml:space="preserve">   TFS</w:t>
      </w:r>
    </w:p>
    <w:p w:rsidR="00C25F56" w:rsidRDefault="00C25F56" w:rsidP="00DD020A">
      <w:pPr>
        <w:ind w:firstLine="576"/>
        <w:rPr>
          <w:rFonts w:cs="Arial"/>
        </w:rPr>
      </w:pPr>
      <w:r>
        <w:rPr>
          <w:rFonts w:cs="Arial"/>
        </w:rPr>
        <w:t>Web Server</w:t>
      </w:r>
      <w:r>
        <w:rPr>
          <w:rFonts w:cs="Arial"/>
        </w:rPr>
        <w:tab/>
      </w:r>
      <w:r>
        <w:rPr>
          <w:rFonts w:cs="Arial"/>
        </w:rPr>
        <w:tab/>
      </w:r>
      <w:r>
        <w:rPr>
          <w:rFonts w:cs="Arial"/>
        </w:rPr>
        <w:tab/>
      </w:r>
      <w:r w:rsidRPr="00C25F56">
        <w:rPr>
          <w:rFonts w:cs="Arial"/>
          <w:b/>
        </w:rPr>
        <w:t>:</w:t>
      </w:r>
      <w:r>
        <w:rPr>
          <w:rFonts w:cs="Arial"/>
        </w:rPr>
        <w:t xml:space="preserve">   </w:t>
      </w:r>
      <w:r w:rsidRPr="00C25F56">
        <w:rPr>
          <w:szCs w:val="20"/>
        </w:rPr>
        <w:t>Microsoft IIS 7.0</w:t>
      </w:r>
    </w:p>
    <w:p w:rsidR="00C71D65" w:rsidRDefault="00C71D65" w:rsidP="00DD020A">
      <w:pPr>
        <w:ind w:firstLine="576"/>
        <w:rPr>
          <w:rFonts w:cs="Arial"/>
        </w:rPr>
      </w:pPr>
    </w:p>
    <w:p w:rsidR="00775A1C" w:rsidRDefault="00775A1C" w:rsidP="00DD020A">
      <w:pPr>
        <w:ind w:firstLine="576"/>
        <w:rPr>
          <w:rFonts w:cs="Arial"/>
        </w:rPr>
      </w:pPr>
    </w:p>
    <w:p w:rsidR="00775A1C" w:rsidRDefault="00F83E28" w:rsidP="00DD020A">
      <w:pPr>
        <w:ind w:firstLine="576"/>
        <w:rPr>
          <w:rFonts w:cs="Arial"/>
          <w:b/>
          <w:sz w:val="28"/>
          <w:szCs w:val="28"/>
          <w:u w:val="single"/>
        </w:rPr>
      </w:pPr>
      <w:r w:rsidRPr="00F83E28">
        <w:rPr>
          <w:rFonts w:cs="Arial"/>
          <w:b/>
          <w:sz w:val="28"/>
          <w:szCs w:val="28"/>
          <w:u w:val="single"/>
        </w:rPr>
        <w:t>Projects</w:t>
      </w:r>
      <w:r>
        <w:rPr>
          <w:rFonts w:cs="Arial"/>
          <w:b/>
          <w:sz w:val="28"/>
          <w:szCs w:val="28"/>
          <w:u w:val="single"/>
        </w:rPr>
        <w:t>:</w:t>
      </w:r>
    </w:p>
    <w:p w:rsidR="00F83E28" w:rsidRDefault="00F83E28" w:rsidP="00DD020A">
      <w:pPr>
        <w:ind w:firstLine="576"/>
        <w:rPr>
          <w:rFonts w:cs="Arial"/>
          <w:b/>
          <w:sz w:val="28"/>
          <w:szCs w:val="28"/>
          <w:u w:val="single"/>
        </w:rPr>
      </w:pPr>
    </w:p>
    <w:p w:rsidR="00F83E28" w:rsidRDefault="00F83E28" w:rsidP="00F83E28">
      <w:pPr>
        <w:rPr>
          <w:b/>
          <w:u w:val="single"/>
        </w:rPr>
      </w:pPr>
      <w:r>
        <w:rPr>
          <w:b/>
        </w:rPr>
        <w:t xml:space="preserve">         </w:t>
      </w:r>
      <w:r w:rsidRPr="00F83E28">
        <w:rPr>
          <w:b/>
          <w:u w:val="single"/>
        </w:rPr>
        <w:t>OnBlick (12/2019 – Present)</w:t>
      </w:r>
    </w:p>
    <w:p w:rsidR="00F83E28" w:rsidRDefault="00F83E28" w:rsidP="00F83E28">
      <w:pPr>
        <w:rPr>
          <w:b/>
          <w:u w:val="single"/>
        </w:rPr>
      </w:pPr>
    </w:p>
    <w:p w:rsidR="00F83E28" w:rsidRPr="00893B0F" w:rsidRDefault="00F83E28" w:rsidP="00F83E28">
      <w:pPr>
        <w:numPr>
          <w:ilvl w:val="0"/>
          <w:numId w:val="37"/>
        </w:numPr>
        <w:tabs>
          <w:tab w:val="left" w:pos="720"/>
        </w:tabs>
        <w:suppressAutoHyphens w:val="0"/>
        <w:spacing w:line="213" w:lineRule="auto"/>
        <w:ind w:left="720" w:right="600" w:hanging="360"/>
        <w:rPr>
          <w:rFonts w:ascii="Symbol" w:eastAsia="Symbol" w:hAnsi="Symbol" w:cs="Symbol"/>
        </w:rPr>
      </w:pPr>
      <w:r>
        <w:rPr>
          <w:rFonts w:ascii="Calibri" w:eastAsia="Calibri" w:hAnsi="Calibri" w:cs="Calibri"/>
        </w:rPr>
        <w:t>Working as</w:t>
      </w:r>
      <w:r>
        <w:rPr>
          <w:rFonts w:ascii="Calibri" w:eastAsia="Calibri" w:hAnsi="Calibri" w:cs="Calibri"/>
          <w:b/>
          <w:bCs/>
        </w:rPr>
        <w:t xml:space="preserve"> </w:t>
      </w:r>
      <w:r w:rsidRPr="00865D04">
        <w:rPr>
          <w:b/>
        </w:rPr>
        <w:t>Software Engineer</w:t>
      </w:r>
      <w:r>
        <w:rPr>
          <w:rFonts w:ascii="Calibri" w:eastAsia="Calibri" w:hAnsi="Calibri" w:cs="Calibri"/>
        </w:rPr>
        <w:t xml:space="preserve"> in </w:t>
      </w:r>
      <w:r>
        <w:rPr>
          <w:rFonts w:ascii="Calibri" w:eastAsia="Calibri" w:hAnsi="Calibri" w:cs="Calibri"/>
          <w:b/>
          <w:bCs/>
        </w:rPr>
        <w:t>RIG, a product based company</w:t>
      </w:r>
      <w:r>
        <w:rPr>
          <w:rFonts w:ascii="Calibri" w:eastAsia="Calibri" w:hAnsi="Calibri" w:cs="Calibri"/>
        </w:rPr>
        <w:t>. Worked on USA based product.</w:t>
      </w:r>
    </w:p>
    <w:p w:rsidR="00893B0F" w:rsidRPr="004F16CC" w:rsidRDefault="00893B0F" w:rsidP="009659E1">
      <w:pPr>
        <w:pStyle w:val="ListParagraph"/>
        <w:numPr>
          <w:ilvl w:val="0"/>
          <w:numId w:val="37"/>
        </w:numPr>
        <w:tabs>
          <w:tab w:val="left" w:pos="720"/>
        </w:tabs>
        <w:spacing w:line="213" w:lineRule="auto"/>
        <w:ind w:right="600" w:hanging="360"/>
        <w:rPr>
          <w:rFonts w:ascii="Symbol" w:eastAsia="Symbol" w:hAnsi="Symbol" w:cs="Symbol"/>
          <w:sz w:val="24"/>
          <w:szCs w:val="24"/>
        </w:rPr>
      </w:pPr>
      <w:r w:rsidRPr="00893B0F">
        <w:rPr>
          <w:rFonts w:ascii="Symbol" w:eastAsia="Symbol" w:hAnsi="Symbol" w:cs="Symbol"/>
        </w:rPr>
        <w:t></w:t>
      </w:r>
      <w:r w:rsidRPr="00893B0F">
        <w:rPr>
          <w:rFonts w:asciiTheme="minorHAnsi" w:hAnsiTheme="minorHAnsi" w:cstheme="minorHAnsi"/>
        </w:rPr>
        <w:t>Involved in writing services</w:t>
      </w:r>
    </w:p>
    <w:p w:rsidR="004F16CC" w:rsidRPr="004A4CD0" w:rsidRDefault="004F16CC" w:rsidP="008D0313">
      <w:pPr>
        <w:pStyle w:val="ListParagraph"/>
        <w:numPr>
          <w:ilvl w:val="0"/>
          <w:numId w:val="37"/>
        </w:numPr>
        <w:spacing w:line="213" w:lineRule="auto"/>
        <w:ind w:right="600" w:hanging="360"/>
        <w:rPr>
          <w:rFonts w:ascii="Symbol" w:eastAsia="Symbol" w:hAnsi="Symbol" w:cs="Symbol"/>
          <w:sz w:val="24"/>
          <w:szCs w:val="24"/>
        </w:rPr>
      </w:pPr>
      <w:r w:rsidRPr="004F16CC">
        <w:rPr>
          <w:rFonts w:ascii="Times New Roman" w:hAnsi="Times New Roman"/>
        </w:rPr>
        <w:t>Involved in Debugging the application and fixing issues as part of unit testing</w:t>
      </w:r>
    </w:p>
    <w:p w:rsidR="004A4CD0" w:rsidRPr="004F16CC" w:rsidRDefault="004A4CD0" w:rsidP="008D0313">
      <w:pPr>
        <w:pStyle w:val="ListParagraph"/>
        <w:numPr>
          <w:ilvl w:val="0"/>
          <w:numId w:val="37"/>
        </w:numPr>
        <w:spacing w:line="213" w:lineRule="auto"/>
        <w:ind w:right="600" w:hanging="360"/>
        <w:rPr>
          <w:rFonts w:ascii="Symbol" w:eastAsia="Symbol" w:hAnsi="Symbol" w:cs="Symbol"/>
          <w:sz w:val="24"/>
          <w:szCs w:val="24"/>
        </w:rPr>
      </w:pPr>
      <w:r>
        <w:rPr>
          <w:rFonts w:ascii="Times New Roman" w:hAnsi="Times New Roman"/>
        </w:rPr>
        <w:lastRenderedPageBreak/>
        <w:t xml:space="preserve">Involved Code Optimization </w:t>
      </w:r>
    </w:p>
    <w:p w:rsidR="00F83E28" w:rsidRDefault="00F83E28" w:rsidP="00F83E28">
      <w:pPr>
        <w:spacing w:line="68" w:lineRule="exact"/>
        <w:rPr>
          <w:rFonts w:ascii="Symbol" w:eastAsia="Symbol" w:hAnsi="Symbol" w:cs="Symbol"/>
        </w:rPr>
      </w:pPr>
    </w:p>
    <w:p w:rsidR="00F83E28" w:rsidRDefault="00F83E28" w:rsidP="00F83E28">
      <w:pPr>
        <w:numPr>
          <w:ilvl w:val="0"/>
          <w:numId w:val="37"/>
        </w:numPr>
        <w:tabs>
          <w:tab w:val="left" w:pos="720"/>
        </w:tabs>
        <w:suppressAutoHyphens w:val="0"/>
        <w:spacing w:line="213" w:lineRule="auto"/>
        <w:ind w:left="720" w:right="40" w:hanging="360"/>
        <w:rPr>
          <w:rFonts w:ascii="Symbol" w:eastAsia="Symbol" w:hAnsi="Symbol" w:cs="Symbol"/>
        </w:rPr>
      </w:pPr>
      <w:r>
        <w:rPr>
          <w:rFonts w:ascii="Calibri" w:eastAsia="Calibri" w:hAnsi="Calibri" w:cs="Calibri"/>
        </w:rPr>
        <w:t xml:space="preserve">Have </w:t>
      </w:r>
      <w:r>
        <w:rPr>
          <w:rFonts w:ascii="Calibri" w:eastAsia="Calibri" w:hAnsi="Calibri" w:cs="Calibri"/>
          <w:b/>
          <w:bCs/>
        </w:rPr>
        <w:t xml:space="preserve">developed So many UI pages </w:t>
      </w:r>
      <w:r>
        <w:rPr>
          <w:rFonts w:ascii="Calibri" w:eastAsia="Calibri" w:hAnsi="Calibri" w:cs="Calibri"/>
        </w:rPr>
        <w:t xml:space="preserve">for </w:t>
      </w:r>
      <w:r w:rsidR="00893B0F">
        <w:rPr>
          <w:rFonts w:ascii="Calibri" w:eastAsia="Calibri" w:hAnsi="Calibri" w:cs="Calibri"/>
        </w:rPr>
        <w:t>Employers, Employee</w:t>
      </w:r>
      <w:r>
        <w:rPr>
          <w:rFonts w:ascii="Calibri" w:eastAsia="Calibri" w:hAnsi="Calibri" w:cs="Calibri"/>
        </w:rPr>
        <w:t xml:space="preserve"> Self-Service based in US and UK.</w:t>
      </w:r>
    </w:p>
    <w:p w:rsidR="00F83E28" w:rsidRDefault="00F83E28" w:rsidP="00F83E28">
      <w:pPr>
        <w:spacing w:line="63" w:lineRule="exact"/>
        <w:rPr>
          <w:rFonts w:ascii="Symbol" w:eastAsia="Symbol" w:hAnsi="Symbol" w:cs="Symbol"/>
        </w:rPr>
      </w:pPr>
    </w:p>
    <w:p w:rsidR="00F83E28" w:rsidRDefault="00F83E28" w:rsidP="00F83E28">
      <w:pPr>
        <w:numPr>
          <w:ilvl w:val="0"/>
          <w:numId w:val="37"/>
        </w:numPr>
        <w:tabs>
          <w:tab w:val="left" w:pos="720"/>
        </w:tabs>
        <w:suppressAutoHyphens w:val="0"/>
        <w:spacing w:line="213" w:lineRule="auto"/>
        <w:ind w:left="720" w:right="140" w:hanging="360"/>
        <w:rPr>
          <w:rFonts w:ascii="Symbol" w:eastAsia="Symbol" w:hAnsi="Symbol" w:cs="Symbol"/>
        </w:rPr>
      </w:pPr>
      <w:r w:rsidRPr="005A32E3">
        <w:rPr>
          <w:rFonts w:ascii="Calibri" w:eastAsia="Calibri" w:hAnsi="Calibri" w:cs="Calibri"/>
        </w:rPr>
        <w:t xml:space="preserve">Used </w:t>
      </w:r>
      <w:r w:rsidRPr="005A32E3">
        <w:rPr>
          <w:rFonts w:ascii="Calibri" w:eastAsia="Calibri" w:hAnsi="Calibri" w:cs="Calibri"/>
          <w:b/>
          <w:bCs/>
        </w:rPr>
        <w:t>Vue.js and API’s</w:t>
      </w:r>
      <w:r w:rsidRPr="005A32E3">
        <w:rPr>
          <w:rFonts w:ascii="Calibri" w:eastAsia="Calibri" w:hAnsi="Calibri" w:cs="Calibri"/>
        </w:rPr>
        <w:t xml:space="preserve"> for developing </w:t>
      </w:r>
    </w:p>
    <w:p w:rsidR="00F83E28" w:rsidRDefault="00F83E28" w:rsidP="00F83E28">
      <w:pPr>
        <w:spacing w:line="68" w:lineRule="exact"/>
        <w:rPr>
          <w:rFonts w:ascii="Symbol" w:eastAsia="Symbol" w:hAnsi="Symbol" w:cs="Symbol"/>
        </w:rPr>
      </w:pPr>
    </w:p>
    <w:p w:rsidR="00F83E28" w:rsidRPr="00B66BB3" w:rsidRDefault="00F83E28" w:rsidP="00F83E28">
      <w:pPr>
        <w:numPr>
          <w:ilvl w:val="0"/>
          <w:numId w:val="37"/>
        </w:numPr>
        <w:tabs>
          <w:tab w:val="left" w:pos="720"/>
        </w:tabs>
        <w:suppressAutoHyphens w:val="0"/>
        <w:spacing w:line="213" w:lineRule="auto"/>
        <w:ind w:left="720" w:right="60" w:hanging="360"/>
        <w:rPr>
          <w:rFonts w:ascii="Symbol" w:eastAsia="Symbol" w:hAnsi="Symbol" w:cs="Symbol"/>
        </w:rPr>
      </w:pPr>
      <w:r>
        <w:rPr>
          <w:rFonts w:ascii="Calibri" w:eastAsia="Calibri" w:hAnsi="Calibri" w:cs="Calibri"/>
        </w:rPr>
        <w:t>Have followed architecture in real time project and debugging, designing and know how to manage code quality in project.</w:t>
      </w:r>
    </w:p>
    <w:p w:rsidR="00B66BB3" w:rsidRPr="00B66BB3" w:rsidRDefault="00B66BB3" w:rsidP="00F83E28">
      <w:pPr>
        <w:numPr>
          <w:ilvl w:val="0"/>
          <w:numId w:val="37"/>
        </w:numPr>
        <w:tabs>
          <w:tab w:val="left" w:pos="720"/>
        </w:tabs>
        <w:suppressAutoHyphens w:val="0"/>
        <w:spacing w:line="213" w:lineRule="auto"/>
        <w:ind w:left="720" w:right="60" w:hanging="360"/>
        <w:rPr>
          <w:rFonts w:ascii="Symbol" w:eastAsia="Symbol" w:hAnsi="Symbol" w:cs="Symbol"/>
        </w:rPr>
      </w:pPr>
      <w:r>
        <w:rPr>
          <w:rFonts w:asciiTheme="minorHAnsi" w:eastAsia="Symbol" w:hAnsiTheme="minorHAnsi" w:cstheme="minorHAnsi"/>
        </w:rPr>
        <w:t>Bugs Fixing</w:t>
      </w:r>
      <w:r w:rsidR="00C22D10">
        <w:rPr>
          <w:rFonts w:asciiTheme="minorHAnsi" w:eastAsia="Symbol" w:hAnsiTheme="minorHAnsi" w:cstheme="minorHAnsi"/>
        </w:rPr>
        <w:t>.</w:t>
      </w:r>
    </w:p>
    <w:p w:rsidR="00B66BB3" w:rsidRDefault="00B66BB3" w:rsidP="00B66BB3">
      <w:pPr>
        <w:pStyle w:val="ListParagraph"/>
        <w:rPr>
          <w:rFonts w:ascii="Symbol" w:eastAsia="Symbol" w:hAnsi="Symbol" w:cs="Symbol"/>
        </w:rPr>
      </w:pPr>
    </w:p>
    <w:p w:rsidR="00775A1C" w:rsidRDefault="00775A1C" w:rsidP="00DD020A">
      <w:pPr>
        <w:ind w:firstLine="576"/>
        <w:rPr>
          <w:rFonts w:cs="Arial"/>
        </w:rPr>
      </w:pPr>
    </w:p>
    <w:tbl>
      <w:tblPr>
        <w:tblW w:w="0" w:type="auto"/>
        <w:tblInd w:w="-342" w:type="dxa"/>
        <w:tblCellMar>
          <w:top w:w="15" w:type="dxa"/>
          <w:left w:w="15" w:type="dxa"/>
          <w:bottom w:w="15" w:type="dxa"/>
          <w:right w:w="15" w:type="dxa"/>
        </w:tblCellMar>
        <w:tblLook w:val="04A0" w:firstRow="1" w:lastRow="0" w:firstColumn="1" w:lastColumn="0" w:noHBand="0" w:noVBand="1"/>
      </w:tblPr>
      <w:tblGrid>
        <w:gridCol w:w="3816"/>
        <w:gridCol w:w="884"/>
        <w:gridCol w:w="4992"/>
      </w:tblGrid>
      <w:tr w:rsidR="006D084C" w:rsidRPr="00AD6539" w:rsidTr="00775A1C">
        <w:tc>
          <w:tcPr>
            <w:tcW w:w="3816"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hideMark/>
          </w:tcPr>
          <w:p w:rsidR="00775A1C" w:rsidRDefault="00775A1C" w:rsidP="00EB5912">
            <w:pPr>
              <w:rPr>
                <w:b/>
                <w:u w:val="single"/>
              </w:rPr>
            </w:pPr>
          </w:p>
          <w:p w:rsidR="006D084C" w:rsidRPr="005301B0" w:rsidRDefault="004F16CC" w:rsidP="00EB5912">
            <w:pPr>
              <w:rPr>
                <w:b/>
                <w:u w:val="single"/>
              </w:rPr>
            </w:pPr>
            <w:proofErr w:type="gramStart"/>
            <w:r>
              <w:rPr>
                <w:b/>
                <w:u w:val="single"/>
              </w:rPr>
              <w:t xml:space="preserve">Project </w:t>
            </w:r>
            <w:r w:rsidR="006D084C" w:rsidRPr="005301B0">
              <w:rPr>
                <w:b/>
                <w:u w:val="single"/>
              </w:rPr>
              <w:t>:</w:t>
            </w:r>
            <w:proofErr w:type="gramEnd"/>
            <w:r w:rsidR="006D084C" w:rsidRPr="005301B0">
              <w:rPr>
                <w:b/>
                <w:u w:val="single"/>
              </w:rPr>
              <w:t>[</w:t>
            </w:r>
            <w:r w:rsidR="00512AE9">
              <w:rPr>
                <w:b/>
                <w:u w:val="single"/>
              </w:rPr>
              <w:t>J</w:t>
            </w:r>
            <w:r w:rsidR="00CF26F5">
              <w:rPr>
                <w:b/>
                <w:u w:val="single"/>
              </w:rPr>
              <w:t xml:space="preserve">une </w:t>
            </w:r>
            <w:r w:rsidR="006D084C" w:rsidRPr="005301B0">
              <w:rPr>
                <w:b/>
                <w:u w:val="single"/>
              </w:rPr>
              <w:t>2018 to</w:t>
            </w:r>
            <w:r w:rsidR="007B6244">
              <w:rPr>
                <w:b/>
                <w:u w:val="single"/>
              </w:rPr>
              <w:t xml:space="preserve"> </w:t>
            </w:r>
            <w:r w:rsidR="00775A1C">
              <w:rPr>
                <w:b/>
                <w:u w:val="single"/>
              </w:rPr>
              <w:t>Dec</w:t>
            </w:r>
            <w:r w:rsidR="007B6244">
              <w:rPr>
                <w:b/>
                <w:u w:val="single"/>
              </w:rPr>
              <w:t>2019</w:t>
            </w:r>
            <w:r w:rsidR="006D084C" w:rsidRPr="005301B0">
              <w:rPr>
                <w:b/>
                <w:u w:val="single"/>
              </w:rPr>
              <w:t>]</w:t>
            </w:r>
          </w:p>
          <w:p w:rsidR="006D084C" w:rsidRDefault="006D084C" w:rsidP="00EB5912">
            <w:pPr>
              <w:spacing w:after="240" w:line="0" w:lineRule="atLeast"/>
              <w:rPr>
                <w:b/>
              </w:rPr>
            </w:pPr>
          </w:p>
          <w:p w:rsidR="006D084C" w:rsidRPr="005301B0" w:rsidRDefault="006D084C" w:rsidP="00EB5912">
            <w:pPr>
              <w:spacing w:after="240" w:line="0" w:lineRule="atLeast"/>
              <w:rPr>
                <w:b/>
              </w:rPr>
            </w:pPr>
            <w:r w:rsidRPr="005301B0">
              <w:rPr>
                <w:b/>
              </w:rPr>
              <w:t xml:space="preserve">Project Name                                          </w:t>
            </w:r>
          </w:p>
        </w:tc>
        <w:tc>
          <w:tcPr>
            <w:tcW w:w="884"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hideMark/>
          </w:tcPr>
          <w:p w:rsidR="006D084C" w:rsidRDefault="006D084C" w:rsidP="00EB5912">
            <w:pPr>
              <w:rPr>
                <w:rFonts w:ascii="Cambria" w:hAnsi="Cambria"/>
                <w:b/>
              </w:rPr>
            </w:pPr>
          </w:p>
          <w:p w:rsidR="006D084C" w:rsidRPr="006D084C" w:rsidRDefault="006D084C" w:rsidP="006D084C">
            <w:pPr>
              <w:rPr>
                <w:rFonts w:ascii="Cambria" w:hAnsi="Cambria"/>
              </w:rPr>
            </w:pPr>
          </w:p>
          <w:p w:rsidR="006D084C" w:rsidRDefault="006D084C" w:rsidP="006D084C">
            <w:pPr>
              <w:rPr>
                <w:rFonts w:ascii="Cambria" w:hAnsi="Cambria"/>
              </w:rPr>
            </w:pPr>
          </w:p>
          <w:p w:rsidR="006D084C" w:rsidRPr="006D084C" w:rsidRDefault="006D084C" w:rsidP="006D084C">
            <w:pPr>
              <w:rPr>
                <w:rFonts w:ascii="Cambria" w:hAnsi="Cambria"/>
              </w:rPr>
            </w:pPr>
            <w:r>
              <w:rPr>
                <w:rFonts w:ascii="Cambria" w:hAnsi="Cambria"/>
              </w:rPr>
              <w:t>:</w:t>
            </w:r>
          </w:p>
        </w:tc>
        <w:tc>
          <w:tcPr>
            <w:tcW w:w="4992"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vAlign w:val="bottom"/>
            <w:hideMark/>
          </w:tcPr>
          <w:p w:rsidR="00775A1C" w:rsidRDefault="00775A1C" w:rsidP="00EB5912">
            <w:pPr>
              <w:tabs>
                <w:tab w:val="left" w:pos="1440"/>
              </w:tabs>
              <w:rPr>
                <w:color w:val="222222"/>
                <w:shd w:val="clear" w:color="auto" w:fill="FFFFFF"/>
              </w:rPr>
            </w:pPr>
          </w:p>
          <w:p w:rsidR="00775A1C" w:rsidRDefault="00775A1C" w:rsidP="00EB5912">
            <w:pPr>
              <w:tabs>
                <w:tab w:val="left" w:pos="1440"/>
              </w:tabs>
              <w:rPr>
                <w:color w:val="222222"/>
                <w:shd w:val="clear" w:color="auto" w:fill="FFFFFF"/>
              </w:rPr>
            </w:pPr>
          </w:p>
          <w:p w:rsidR="00775A1C" w:rsidRDefault="00775A1C" w:rsidP="00EB5912">
            <w:pPr>
              <w:tabs>
                <w:tab w:val="left" w:pos="1440"/>
              </w:tabs>
              <w:rPr>
                <w:color w:val="222222"/>
                <w:shd w:val="clear" w:color="auto" w:fill="FFFFFF"/>
              </w:rPr>
            </w:pPr>
          </w:p>
          <w:p w:rsidR="006D084C" w:rsidRPr="005301B0" w:rsidRDefault="006D084C" w:rsidP="00EB5912">
            <w:pPr>
              <w:tabs>
                <w:tab w:val="left" w:pos="1440"/>
              </w:tabs>
              <w:rPr>
                <w:bCs/>
              </w:rPr>
            </w:pPr>
            <w:r w:rsidRPr="005301B0">
              <w:rPr>
                <w:color w:val="222222"/>
                <w:shd w:val="clear" w:color="auto" w:fill="FFFFFF"/>
              </w:rPr>
              <w:t>IFM [Intelligent Facilities Management]</w:t>
            </w:r>
          </w:p>
        </w:tc>
      </w:tr>
      <w:tr w:rsidR="006D084C" w:rsidRPr="00AD6539" w:rsidTr="00775A1C">
        <w:tc>
          <w:tcPr>
            <w:tcW w:w="3816"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tcPr>
          <w:p w:rsidR="006D084C" w:rsidRPr="005301B0" w:rsidRDefault="006D084C" w:rsidP="00EB5912">
            <w:pPr>
              <w:rPr>
                <w:b/>
                <w:bCs/>
                <w:color w:val="000000"/>
              </w:rPr>
            </w:pPr>
            <w:r w:rsidRPr="005301B0">
              <w:rPr>
                <w:b/>
              </w:rPr>
              <w:t>Client</w:t>
            </w:r>
          </w:p>
        </w:tc>
        <w:tc>
          <w:tcPr>
            <w:tcW w:w="884"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tcPr>
          <w:p w:rsidR="006D084C" w:rsidRPr="00316823" w:rsidRDefault="006D084C" w:rsidP="00EB5912">
            <w:pPr>
              <w:spacing w:after="60"/>
              <w:jc w:val="both"/>
              <w:rPr>
                <w:rFonts w:ascii="Cambria" w:hAnsi="Cambria"/>
                <w:b/>
                <w:bCs/>
                <w:color w:val="000000"/>
                <w:sz w:val="20"/>
                <w:szCs w:val="20"/>
              </w:rPr>
            </w:pPr>
            <w:r w:rsidRPr="00316823">
              <w:rPr>
                <w:rFonts w:ascii="Cambria" w:hAnsi="Cambria"/>
                <w:b/>
                <w:bCs/>
                <w:color w:val="000000"/>
                <w:sz w:val="20"/>
                <w:szCs w:val="20"/>
              </w:rPr>
              <w:t>:</w:t>
            </w:r>
          </w:p>
        </w:tc>
        <w:tc>
          <w:tcPr>
            <w:tcW w:w="4992"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vAlign w:val="bottom"/>
          </w:tcPr>
          <w:p w:rsidR="006D084C" w:rsidRPr="005301B0" w:rsidRDefault="006D084C" w:rsidP="00EB5912">
            <w:pPr>
              <w:rPr>
                <w:bCs/>
              </w:rPr>
            </w:pPr>
            <w:proofErr w:type="spellStart"/>
            <w:r w:rsidRPr="005301B0">
              <w:rPr>
                <w:bCs/>
              </w:rPr>
              <w:t>Dussmann</w:t>
            </w:r>
            <w:proofErr w:type="spellEnd"/>
            <w:r w:rsidRPr="005301B0">
              <w:rPr>
                <w:bCs/>
              </w:rPr>
              <w:t>, Dubai.</w:t>
            </w:r>
          </w:p>
        </w:tc>
      </w:tr>
      <w:tr w:rsidR="006D084C" w:rsidRPr="00AD6539" w:rsidTr="00775A1C">
        <w:tc>
          <w:tcPr>
            <w:tcW w:w="3816"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tcPr>
          <w:p w:rsidR="006D084C" w:rsidRPr="005301B0" w:rsidRDefault="006D084C" w:rsidP="00EB5912">
            <w:pPr>
              <w:rPr>
                <w:b/>
              </w:rPr>
            </w:pPr>
            <w:proofErr w:type="gramStart"/>
            <w:r w:rsidRPr="005301B0">
              <w:rPr>
                <w:b/>
              </w:rPr>
              <w:t>Role  &amp;</w:t>
            </w:r>
            <w:proofErr w:type="gramEnd"/>
            <w:r w:rsidRPr="005301B0">
              <w:rPr>
                <w:b/>
              </w:rPr>
              <w:t xml:space="preserve"> Responsibilities</w:t>
            </w:r>
          </w:p>
          <w:p w:rsidR="006D084C" w:rsidRPr="005301B0" w:rsidRDefault="006D084C" w:rsidP="00EB5912"/>
          <w:p w:rsidR="006D084C" w:rsidRPr="005301B0" w:rsidRDefault="006D084C" w:rsidP="00EB5912">
            <w:pPr>
              <w:rPr>
                <w:b/>
                <w:bCs/>
                <w:color w:val="000000"/>
              </w:rPr>
            </w:pPr>
          </w:p>
        </w:tc>
        <w:tc>
          <w:tcPr>
            <w:tcW w:w="884"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tcPr>
          <w:p w:rsidR="006D084C" w:rsidRPr="00316823" w:rsidRDefault="006D084C" w:rsidP="00EB5912">
            <w:pPr>
              <w:spacing w:after="60"/>
              <w:jc w:val="both"/>
              <w:rPr>
                <w:rFonts w:ascii="Cambria" w:hAnsi="Cambria"/>
                <w:b/>
                <w:bCs/>
                <w:color w:val="000000"/>
                <w:sz w:val="20"/>
                <w:szCs w:val="20"/>
              </w:rPr>
            </w:pPr>
            <w:r w:rsidRPr="00316823">
              <w:rPr>
                <w:rFonts w:ascii="Cambria" w:hAnsi="Cambria"/>
                <w:b/>
                <w:bCs/>
                <w:color w:val="000000"/>
                <w:sz w:val="20"/>
                <w:szCs w:val="20"/>
              </w:rPr>
              <w:t>:</w:t>
            </w:r>
          </w:p>
        </w:tc>
        <w:tc>
          <w:tcPr>
            <w:tcW w:w="4992"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vAlign w:val="bottom"/>
          </w:tcPr>
          <w:p w:rsidR="006D084C" w:rsidRPr="005301B0" w:rsidRDefault="006D084C" w:rsidP="00512AE9">
            <w:pPr>
              <w:rPr>
                <w:bCs/>
              </w:rPr>
            </w:pPr>
            <w:r w:rsidRPr="005301B0">
              <w:rPr>
                <w:bCs/>
              </w:rPr>
              <w:t>Software Engineer (</w:t>
            </w:r>
            <w:r w:rsidRPr="005301B0">
              <w:t xml:space="preserve">Analysis, coding and </w:t>
            </w:r>
            <w:r w:rsidR="00512AE9">
              <w:t xml:space="preserve">writing </w:t>
            </w:r>
            <w:r w:rsidR="00512AE9" w:rsidRPr="005301B0">
              <w:rPr>
                <w:bCs/>
                <w:color w:val="000000"/>
              </w:rPr>
              <w:t>required Queries</w:t>
            </w:r>
            <w:r w:rsidRPr="005301B0">
              <w:rPr>
                <w:bCs/>
              </w:rPr>
              <w:t xml:space="preserve">) </w:t>
            </w:r>
          </w:p>
        </w:tc>
      </w:tr>
      <w:tr w:rsidR="006D084C" w:rsidRPr="00AD6539" w:rsidTr="00775A1C">
        <w:tc>
          <w:tcPr>
            <w:tcW w:w="3816"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tcPr>
          <w:p w:rsidR="006D084C" w:rsidRPr="005301B0" w:rsidRDefault="006D084C" w:rsidP="00EB5912">
            <w:pPr>
              <w:rPr>
                <w:b/>
                <w:bCs/>
                <w:color w:val="000000"/>
              </w:rPr>
            </w:pPr>
            <w:r w:rsidRPr="005301B0">
              <w:rPr>
                <w:b/>
              </w:rPr>
              <w:t>Technologies Used</w:t>
            </w:r>
          </w:p>
        </w:tc>
        <w:tc>
          <w:tcPr>
            <w:tcW w:w="884"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tcPr>
          <w:p w:rsidR="006D084C" w:rsidRPr="00316823" w:rsidRDefault="006D084C" w:rsidP="00EB5912">
            <w:pPr>
              <w:spacing w:after="60"/>
              <w:jc w:val="both"/>
              <w:rPr>
                <w:rFonts w:ascii="Cambria" w:hAnsi="Cambria"/>
                <w:b/>
                <w:bCs/>
                <w:color w:val="000000"/>
                <w:sz w:val="20"/>
                <w:szCs w:val="20"/>
              </w:rPr>
            </w:pPr>
            <w:r w:rsidRPr="00316823">
              <w:rPr>
                <w:rFonts w:ascii="Cambria" w:hAnsi="Cambria"/>
                <w:b/>
                <w:bCs/>
                <w:color w:val="000000"/>
                <w:sz w:val="20"/>
                <w:szCs w:val="20"/>
              </w:rPr>
              <w:t>:</w:t>
            </w:r>
          </w:p>
        </w:tc>
        <w:tc>
          <w:tcPr>
            <w:tcW w:w="4992"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vAlign w:val="bottom"/>
          </w:tcPr>
          <w:p w:rsidR="006D084C" w:rsidRPr="005301B0" w:rsidRDefault="006D084C" w:rsidP="00EB5912">
            <w:pPr>
              <w:rPr>
                <w:bCs/>
              </w:rPr>
            </w:pPr>
            <w:r w:rsidRPr="005301B0">
              <w:t>C#.NET,ASP.NET MVC5, Entity Framework ,</w:t>
            </w:r>
            <w:proofErr w:type="spellStart"/>
            <w:r w:rsidRPr="005301B0">
              <w:t>Jquery,Ajax</w:t>
            </w:r>
            <w:proofErr w:type="spellEnd"/>
            <w:r w:rsidRPr="005301B0">
              <w:t xml:space="preserve"> and SqlServer2008 R2</w:t>
            </w:r>
          </w:p>
        </w:tc>
      </w:tr>
    </w:tbl>
    <w:p w:rsidR="006D084C" w:rsidRPr="00BC25DC" w:rsidRDefault="006D084C" w:rsidP="006D084C">
      <w:pPr>
        <w:spacing w:line="480" w:lineRule="auto"/>
        <w:rPr>
          <w:rFonts w:eastAsia="Cambria"/>
          <w:b/>
          <w:u w:val="single"/>
        </w:rPr>
      </w:pPr>
      <w:r w:rsidRPr="00BC25DC">
        <w:rPr>
          <w:rFonts w:eastAsia="Cambria"/>
          <w:b/>
          <w:u w:val="single"/>
        </w:rPr>
        <w:t>Description:</w:t>
      </w:r>
    </w:p>
    <w:p w:rsidR="006D084C" w:rsidRPr="005301B0" w:rsidRDefault="006D084C" w:rsidP="006D084C">
      <w:pPr>
        <w:spacing w:line="480" w:lineRule="auto"/>
        <w:rPr>
          <w:bCs/>
          <w:color w:val="000000"/>
        </w:rPr>
      </w:pPr>
      <w:r w:rsidRPr="005301B0">
        <w:rPr>
          <w:bCs/>
          <w:color w:val="000000"/>
        </w:rPr>
        <w:t xml:space="preserve">  Facilities Management services is having 10 modules related to different domains like construction, gated communities, hospitals and commercial complexes daily activities and follow ups etc.</w:t>
      </w:r>
      <w:r>
        <w:rPr>
          <w:bCs/>
          <w:color w:val="000000"/>
        </w:rPr>
        <w:t xml:space="preserve"> </w:t>
      </w:r>
      <w:r w:rsidRPr="005301B0">
        <w:rPr>
          <w:bCs/>
          <w:color w:val="000000"/>
        </w:rPr>
        <w:t>And also HSEQ for all above said domains.</w:t>
      </w:r>
    </w:p>
    <w:p w:rsidR="006D084C" w:rsidRPr="005301B0" w:rsidRDefault="006D084C" w:rsidP="006D084C">
      <w:pPr>
        <w:spacing w:line="480" w:lineRule="auto"/>
        <w:rPr>
          <w:bCs/>
          <w:color w:val="000000"/>
        </w:rPr>
      </w:pPr>
      <w:r w:rsidRPr="005301B0">
        <w:rPr>
          <w:b/>
          <w:u w:val="single"/>
        </w:rPr>
        <w:t>Module # 1: Application Setup</w:t>
      </w:r>
    </w:p>
    <w:p w:rsidR="006D084C" w:rsidRPr="005301B0" w:rsidRDefault="006D084C" w:rsidP="006D084C">
      <w:pPr>
        <w:pStyle w:val="BodyTextIndent"/>
        <w:spacing w:before="120" w:line="360" w:lineRule="auto"/>
        <w:ind w:left="0"/>
        <w:jc w:val="both"/>
        <w:rPr>
          <w:bCs/>
          <w:color w:val="000000"/>
          <w:sz w:val="22"/>
          <w:szCs w:val="22"/>
        </w:rPr>
      </w:pPr>
      <w:r w:rsidRPr="005301B0">
        <w:rPr>
          <w:bCs/>
          <w:color w:val="000000"/>
          <w:sz w:val="22"/>
          <w:szCs w:val="22"/>
        </w:rPr>
        <w:t>All modules related files common lookups and privileges, Authorizations and Approvals setting</w:t>
      </w:r>
    </w:p>
    <w:p w:rsidR="006D084C" w:rsidRPr="005301B0" w:rsidRDefault="006D084C" w:rsidP="006D084C">
      <w:pPr>
        <w:pStyle w:val="BodyTextIndent"/>
        <w:spacing w:before="120" w:line="360" w:lineRule="auto"/>
        <w:ind w:left="0"/>
        <w:rPr>
          <w:b/>
          <w:bCs/>
          <w:color w:val="000000"/>
          <w:u w:val="single"/>
        </w:rPr>
      </w:pPr>
      <w:r w:rsidRPr="005301B0">
        <w:rPr>
          <w:b/>
          <w:bCs/>
          <w:color w:val="000000"/>
          <w:u w:val="single"/>
        </w:rPr>
        <w:t>Module # 2: Contract Creation Module:</w:t>
      </w:r>
    </w:p>
    <w:p w:rsidR="006D084C" w:rsidRPr="005301B0" w:rsidRDefault="006D084C" w:rsidP="006D084C">
      <w:pPr>
        <w:pStyle w:val="BodyTextIndent"/>
        <w:spacing w:before="120" w:line="360" w:lineRule="auto"/>
        <w:ind w:left="0"/>
        <w:jc w:val="both"/>
        <w:rPr>
          <w:bCs/>
          <w:color w:val="000000"/>
          <w:sz w:val="22"/>
          <w:szCs w:val="22"/>
        </w:rPr>
      </w:pPr>
      <w:r w:rsidRPr="005301B0">
        <w:rPr>
          <w:bCs/>
          <w:color w:val="000000"/>
          <w:sz w:val="22"/>
          <w:szCs w:val="22"/>
        </w:rPr>
        <w:t>It is having two ways to create any type of contract. One is Direct Contract which we can directly create it in the system without Quotation. Second is through wizard with Quotation. Eight ways Contract has been approved by client. Finalized Contract before making it LIVE, finance department will be allotting Financial code and Title for those contracts and make it LIVE from that date. Then only this contract will be available in any other module for further actions. Contract Renewal, Terminated, Variant and Extended provisions make in the system. Monthly Invoice generation and send it to the client. Invoice will be closed once client made the full payment against the invoice.</w:t>
      </w:r>
    </w:p>
    <w:p w:rsidR="006D084C" w:rsidRPr="005301B0" w:rsidRDefault="006D084C" w:rsidP="006D084C">
      <w:pPr>
        <w:pStyle w:val="BodyTextIndent"/>
        <w:spacing w:before="120" w:line="360" w:lineRule="auto"/>
        <w:ind w:left="0"/>
        <w:rPr>
          <w:bCs/>
          <w:color w:val="0000FF"/>
          <w:sz w:val="22"/>
          <w:szCs w:val="22"/>
        </w:rPr>
      </w:pPr>
      <w:r w:rsidRPr="005301B0">
        <w:rPr>
          <w:b/>
          <w:sz w:val="22"/>
          <w:szCs w:val="22"/>
          <w:u w:val="single"/>
        </w:rPr>
        <w:lastRenderedPageBreak/>
        <w:t>Module # 3: Help Desk</w:t>
      </w:r>
    </w:p>
    <w:p w:rsidR="006D084C" w:rsidRPr="005301B0" w:rsidRDefault="006D084C" w:rsidP="006D084C">
      <w:pPr>
        <w:pStyle w:val="BodyTextIndent"/>
        <w:spacing w:before="120" w:line="360" w:lineRule="auto"/>
        <w:ind w:left="0"/>
        <w:jc w:val="both"/>
        <w:rPr>
          <w:b/>
          <w:bCs/>
          <w:color w:val="000000"/>
          <w:sz w:val="22"/>
          <w:szCs w:val="22"/>
          <w:u w:val="single"/>
        </w:rPr>
      </w:pPr>
      <w:r w:rsidRPr="005301B0">
        <w:rPr>
          <w:bCs/>
          <w:color w:val="000000"/>
          <w:sz w:val="22"/>
          <w:szCs w:val="22"/>
        </w:rPr>
        <w:t>Any issues or complaints have been logged in the help desk which is available to the IFM customers. Issues related to any other module will be redirected to help desk by the system. All registered calls will be responded based on the priority. Resource will be assign to the logged complaints and monitor the work, update into the system till it closed. Reports with graphical representation will be available for help desk.</w:t>
      </w:r>
    </w:p>
    <w:p w:rsidR="00775A1C" w:rsidRDefault="00775A1C" w:rsidP="006D084C">
      <w:pPr>
        <w:pStyle w:val="BodyTextIndent"/>
        <w:spacing w:before="120" w:line="360" w:lineRule="auto"/>
        <w:ind w:left="0"/>
        <w:rPr>
          <w:b/>
          <w:bCs/>
          <w:color w:val="000000"/>
          <w:sz w:val="22"/>
          <w:szCs w:val="22"/>
          <w:u w:val="single"/>
        </w:rPr>
      </w:pPr>
    </w:p>
    <w:p w:rsidR="00775A1C" w:rsidRDefault="00775A1C" w:rsidP="006D084C">
      <w:pPr>
        <w:pStyle w:val="BodyTextIndent"/>
        <w:spacing w:before="120" w:line="360" w:lineRule="auto"/>
        <w:ind w:left="0"/>
        <w:rPr>
          <w:b/>
          <w:bCs/>
          <w:color w:val="000000"/>
          <w:sz w:val="22"/>
          <w:szCs w:val="22"/>
          <w:u w:val="single"/>
        </w:rPr>
      </w:pPr>
    </w:p>
    <w:p w:rsidR="006D084C" w:rsidRPr="005301B0" w:rsidRDefault="006D084C" w:rsidP="006D084C">
      <w:pPr>
        <w:pStyle w:val="BodyTextIndent"/>
        <w:spacing w:before="120" w:line="360" w:lineRule="auto"/>
        <w:ind w:left="0"/>
        <w:rPr>
          <w:b/>
          <w:bCs/>
          <w:color w:val="000000"/>
          <w:sz w:val="22"/>
          <w:szCs w:val="22"/>
          <w:u w:val="single"/>
        </w:rPr>
      </w:pPr>
      <w:r w:rsidRPr="005301B0">
        <w:rPr>
          <w:b/>
          <w:bCs/>
          <w:color w:val="000000"/>
          <w:sz w:val="22"/>
          <w:szCs w:val="22"/>
          <w:u w:val="single"/>
        </w:rPr>
        <w:t>Module # 4 Store &amp; Procurement</w:t>
      </w:r>
    </w:p>
    <w:p w:rsidR="006D084C" w:rsidRDefault="006D084C" w:rsidP="00775A1C">
      <w:pPr>
        <w:pStyle w:val="BodyTextIndent"/>
        <w:spacing w:before="120" w:line="360" w:lineRule="auto"/>
        <w:ind w:left="0"/>
        <w:jc w:val="both"/>
        <w:rPr>
          <w:rFonts w:ascii="Cambria" w:hAnsi="Cambria"/>
          <w:b/>
          <w:bCs/>
          <w:color w:val="000000"/>
          <w:sz w:val="22"/>
          <w:szCs w:val="22"/>
          <w:u w:val="single"/>
        </w:rPr>
      </w:pPr>
      <w:r w:rsidRPr="005301B0">
        <w:rPr>
          <w:bCs/>
          <w:color w:val="000000"/>
          <w:sz w:val="22"/>
          <w:szCs w:val="22"/>
        </w:rPr>
        <w:t>Store</w:t>
      </w:r>
      <w:r>
        <w:rPr>
          <w:bCs/>
          <w:color w:val="000000"/>
          <w:sz w:val="22"/>
          <w:szCs w:val="22"/>
        </w:rPr>
        <w:t xml:space="preserve"> and</w:t>
      </w:r>
      <w:r w:rsidRPr="005301B0">
        <w:rPr>
          <w:bCs/>
          <w:color w:val="000000"/>
          <w:sz w:val="22"/>
          <w:szCs w:val="22"/>
        </w:rPr>
        <w:t xml:space="preserve"> Procurement module is used to Store the difference type of items are stored in a one store keeper. Authorized persons (up to 6 levels) can approve Stock before issue it to respective person. It is having material request is generated against one stock after that those material request quotation based on issue the stock </w:t>
      </w:r>
      <w:proofErr w:type="gramStart"/>
      <w:r w:rsidRPr="005301B0">
        <w:rPr>
          <w:bCs/>
          <w:color w:val="000000"/>
          <w:sz w:val="22"/>
          <w:szCs w:val="22"/>
        </w:rPr>
        <w:t>issue .In</w:t>
      </w:r>
      <w:proofErr w:type="gramEnd"/>
      <w:r w:rsidRPr="005301B0">
        <w:rPr>
          <w:bCs/>
          <w:color w:val="000000"/>
          <w:sz w:val="22"/>
          <w:szCs w:val="22"/>
        </w:rPr>
        <w:t xml:space="preserve"> this module have stock is transfer to one stock to another stock keeper and  goods received note ,stock summary wise data showing in grids based on persons approvals info ,some reports are there.</w:t>
      </w:r>
    </w:p>
    <w:p w:rsidR="006D084C" w:rsidRDefault="006D084C" w:rsidP="006D084C">
      <w:pPr>
        <w:pStyle w:val="NormalWeb"/>
        <w:spacing w:before="0" w:after="0"/>
        <w:rPr>
          <w:rFonts w:ascii="Cambria" w:hAnsi="Cambria"/>
          <w:b/>
          <w:bCs/>
          <w:color w:val="000000"/>
          <w:sz w:val="22"/>
          <w:szCs w:val="22"/>
          <w:u w:val="single"/>
        </w:rPr>
      </w:pPr>
    </w:p>
    <w:p w:rsidR="006D084C" w:rsidRPr="005301B0" w:rsidRDefault="006D084C" w:rsidP="006D084C">
      <w:pPr>
        <w:pStyle w:val="NormalWeb"/>
        <w:spacing w:before="0" w:after="0"/>
        <w:rPr>
          <w:b/>
          <w:bCs/>
          <w:color w:val="000000"/>
          <w:u w:val="single"/>
        </w:rPr>
      </w:pPr>
      <w:r w:rsidRPr="005301B0">
        <w:rPr>
          <w:b/>
          <w:bCs/>
          <w:color w:val="000000"/>
          <w:u w:val="single"/>
        </w:rPr>
        <w:t>RESPONSIBILITIES:</w:t>
      </w:r>
    </w:p>
    <w:p w:rsidR="006D084C" w:rsidRDefault="006D084C" w:rsidP="006D084C">
      <w:pPr>
        <w:pStyle w:val="NormalWeb"/>
        <w:spacing w:before="0" w:after="0"/>
        <w:rPr>
          <w:rFonts w:ascii="Cambria" w:hAnsi="Cambria"/>
          <w:b/>
          <w:bCs/>
          <w:color w:val="000000"/>
          <w:sz w:val="22"/>
          <w:szCs w:val="22"/>
          <w:u w:val="single"/>
        </w:rPr>
      </w:pPr>
    </w:p>
    <w:p w:rsidR="006D084C" w:rsidRPr="005301B0" w:rsidRDefault="00512AE9" w:rsidP="006D084C">
      <w:pPr>
        <w:pStyle w:val="ListParagraph"/>
        <w:tabs>
          <w:tab w:val="left" w:pos="2520"/>
          <w:tab w:val="left" w:pos="2970"/>
        </w:tabs>
        <w:spacing w:after="60" w:line="240" w:lineRule="auto"/>
        <w:ind w:left="0"/>
        <w:rPr>
          <w:rFonts w:ascii="Times New Roman" w:eastAsia="Cambria" w:hAnsi="Times New Roman"/>
        </w:rPr>
      </w:pPr>
      <w:r w:rsidRPr="00512AE9">
        <w:rPr>
          <w:rFonts w:ascii="Times New Roman" w:eastAsia="Cambria" w:hAnsi="Times New Roman"/>
        </w:rPr>
        <w:sym w:font="Wingdings" w:char="F0E0"/>
      </w:r>
      <w:r w:rsidR="006D084C" w:rsidRPr="005301B0">
        <w:rPr>
          <w:rFonts w:ascii="Times New Roman" w:eastAsia="Cambria" w:hAnsi="Times New Roman"/>
        </w:rPr>
        <w:t xml:space="preserve">Responsible for </w:t>
      </w:r>
      <w:r w:rsidRPr="005301B0">
        <w:rPr>
          <w:rFonts w:ascii="Times New Roman" w:eastAsia="Cambria" w:hAnsi="Times New Roman"/>
        </w:rPr>
        <w:t>analyzing</w:t>
      </w:r>
      <w:r w:rsidR="006D084C" w:rsidRPr="005301B0">
        <w:rPr>
          <w:rFonts w:ascii="Times New Roman" w:eastAsia="Cambria" w:hAnsi="Times New Roman"/>
        </w:rPr>
        <w:t xml:space="preserve"> </w:t>
      </w:r>
      <w:r w:rsidRPr="005301B0">
        <w:rPr>
          <w:rFonts w:ascii="Times New Roman" w:eastAsia="Cambria" w:hAnsi="Times New Roman"/>
        </w:rPr>
        <w:t>and feasibility</w:t>
      </w:r>
      <w:r w:rsidR="006D084C" w:rsidRPr="005301B0">
        <w:rPr>
          <w:rFonts w:ascii="Times New Roman" w:eastAsia="Cambria" w:hAnsi="Times New Roman"/>
        </w:rPr>
        <w:t xml:space="preserve"> checking of </w:t>
      </w:r>
      <w:proofErr w:type="gramStart"/>
      <w:r w:rsidR="006D084C" w:rsidRPr="005301B0">
        <w:rPr>
          <w:rFonts w:ascii="Times New Roman" w:eastAsia="Cambria" w:hAnsi="Times New Roman"/>
        </w:rPr>
        <w:t>clients</w:t>
      </w:r>
      <w:proofErr w:type="gramEnd"/>
      <w:r w:rsidR="006D084C" w:rsidRPr="005301B0">
        <w:rPr>
          <w:rFonts w:ascii="Times New Roman" w:eastAsia="Cambria" w:hAnsi="Times New Roman"/>
        </w:rPr>
        <w:t xml:space="preserve"> requirements.</w:t>
      </w:r>
    </w:p>
    <w:p w:rsidR="006D084C" w:rsidRPr="005301B0" w:rsidRDefault="00512AE9" w:rsidP="00512AE9">
      <w:pPr>
        <w:tabs>
          <w:tab w:val="left" w:pos="2520"/>
          <w:tab w:val="left" w:pos="2970"/>
        </w:tabs>
        <w:suppressAutoHyphens w:val="0"/>
        <w:spacing w:after="60" w:line="276" w:lineRule="auto"/>
        <w:rPr>
          <w:rFonts w:eastAsia="Cambria"/>
        </w:rPr>
      </w:pPr>
      <w:r w:rsidRPr="00512AE9">
        <w:rPr>
          <w:rFonts w:eastAsia="Cambria"/>
        </w:rPr>
        <w:sym w:font="Wingdings" w:char="F0E0"/>
      </w:r>
      <w:r w:rsidR="006D084C" w:rsidRPr="005301B0">
        <w:rPr>
          <w:rFonts w:eastAsia="Cambria"/>
        </w:rPr>
        <w:t xml:space="preserve">Design and development of application as per </w:t>
      </w:r>
      <w:r w:rsidRPr="005301B0">
        <w:rPr>
          <w:rFonts w:eastAsia="Cambria"/>
        </w:rPr>
        <w:t>client’s</w:t>
      </w:r>
      <w:r w:rsidR="006D084C" w:rsidRPr="005301B0">
        <w:rPr>
          <w:rFonts w:eastAsia="Cambria"/>
        </w:rPr>
        <w:t xml:space="preserve"> requirement</w:t>
      </w:r>
    </w:p>
    <w:p w:rsidR="006D084C" w:rsidRPr="005301B0" w:rsidRDefault="00512AE9" w:rsidP="00512AE9">
      <w:pPr>
        <w:tabs>
          <w:tab w:val="left" w:pos="2520"/>
          <w:tab w:val="left" w:pos="2970"/>
        </w:tabs>
        <w:suppressAutoHyphens w:val="0"/>
        <w:spacing w:after="60" w:line="276" w:lineRule="auto"/>
        <w:rPr>
          <w:rFonts w:eastAsia="Cambria"/>
        </w:rPr>
      </w:pPr>
      <w:r w:rsidRPr="00512AE9">
        <w:rPr>
          <w:rFonts w:eastAsia="Cambria"/>
        </w:rPr>
        <w:sym w:font="Wingdings" w:char="F0E0"/>
      </w:r>
      <w:r w:rsidR="006D084C" w:rsidRPr="005301B0">
        <w:rPr>
          <w:rFonts w:eastAsia="Cambria"/>
        </w:rPr>
        <w:t xml:space="preserve">Adding, updating Tables and Stored Procedures to dB context by creating Entity </w:t>
      </w:r>
      <w:r w:rsidRPr="005301B0">
        <w:rPr>
          <w:rFonts w:eastAsia="Cambria"/>
        </w:rPr>
        <w:t xml:space="preserve">Framework </w:t>
      </w:r>
      <w:r>
        <w:rPr>
          <w:rFonts w:eastAsia="Cambria"/>
        </w:rPr>
        <w:t xml:space="preserve">  </w:t>
      </w:r>
      <w:r w:rsidRPr="005301B0">
        <w:rPr>
          <w:rFonts w:eastAsia="Cambria"/>
        </w:rPr>
        <w:t>retrieve</w:t>
      </w:r>
      <w:r w:rsidR="006D084C" w:rsidRPr="005301B0">
        <w:rPr>
          <w:rFonts w:eastAsia="Cambria"/>
        </w:rPr>
        <w:t xml:space="preserve"> the date by using </w:t>
      </w:r>
      <w:proofErr w:type="spellStart"/>
      <w:r w:rsidR="006D084C" w:rsidRPr="005301B0">
        <w:rPr>
          <w:rFonts w:eastAsia="Cambria"/>
        </w:rPr>
        <w:t>Linq’s</w:t>
      </w:r>
      <w:proofErr w:type="spellEnd"/>
      <w:r w:rsidR="006D084C" w:rsidRPr="005301B0">
        <w:rPr>
          <w:rFonts w:eastAsia="Cambria"/>
        </w:rPr>
        <w:t>.</w:t>
      </w:r>
    </w:p>
    <w:p w:rsidR="006D084C" w:rsidRDefault="00512AE9" w:rsidP="00512AE9">
      <w:pPr>
        <w:tabs>
          <w:tab w:val="left" w:pos="2520"/>
          <w:tab w:val="left" w:pos="2970"/>
        </w:tabs>
        <w:suppressAutoHyphens w:val="0"/>
        <w:spacing w:after="60" w:line="276" w:lineRule="auto"/>
        <w:rPr>
          <w:rFonts w:eastAsia="Cambria"/>
        </w:rPr>
      </w:pPr>
      <w:r w:rsidRPr="00512AE9">
        <w:rPr>
          <w:rFonts w:eastAsia="Cambria"/>
        </w:rPr>
        <w:sym w:font="Wingdings" w:char="F0E0"/>
      </w:r>
      <w:r w:rsidR="006D084C" w:rsidRPr="005301B0">
        <w:rPr>
          <w:rFonts w:eastAsia="Cambria"/>
        </w:rPr>
        <w:t xml:space="preserve">Responsible for completing assigned tasks </w:t>
      </w:r>
      <w:r w:rsidRPr="005301B0">
        <w:rPr>
          <w:rFonts w:eastAsia="Cambria"/>
        </w:rPr>
        <w:t>within</w:t>
      </w:r>
      <w:r w:rsidR="006D084C" w:rsidRPr="005301B0">
        <w:rPr>
          <w:rFonts w:eastAsia="Cambria"/>
        </w:rPr>
        <w:t xml:space="preserve"> the time limit.</w:t>
      </w:r>
    </w:p>
    <w:p w:rsidR="00512AE9" w:rsidRDefault="00512AE9" w:rsidP="00512AE9">
      <w:pPr>
        <w:tabs>
          <w:tab w:val="left" w:pos="2520"/>
          <w:tab w:val="left" w:pos="2970"/>
        </w:tabs>
        <w:suppressAutoHyphens w:val="0"/>
        <w:spacing w:after="60" w:line="276" w:lineRule="auto"/>
        <w:rPr>
          <w:rFonts w:eastAsia="Cambria"/>
        </w:rPr>
      </w:pPr>
      <w:r w:rsidRPr="00512AE9">
        <w:rPr>
          <w:rFonts w:eastAsia="Cambria"/>
        </w:rPr>
        <w:sym w:font="Wingdings" w:char="F0E0"/>
      </w:r>
      <w:r>
        <w:rPr>
          <w:rFonts w:eastAsia="Cambria"/>
        </w:rPr>
        <w:t>Create Views, S</w:t>
      </w:r>
      <w:r w:rsidR="00A31FCF">
        <w:rPr>
          <w:rFonts w:eastAsia="Cambria"/>
        </w:rPr>
        <w:t>tored Procedures and Functions</w:t>
      </w:r>
    </w:p>
    <w:p w:rsidR="00512AE9" w:rsidRPr="005301B0" w:rsidRDefault="00512AE9" w:rsidP="00512AE9">
      <w:pPr>
        <w:tabs>
          <w:tab w:val="left" w:pos="2520"/>
          <w:tab w:val="left" w:pos="2970"/>
        </w:tabs>
        <w:suppressAutoHyphens w:val="0"/>
        <w:spacing w:after="60" w:line="276" w:lineRule="auto"/>
        <w:rPr>
          <w:rFonts w:eastAsia="Cambria"/>
        </w:rPr>
      </w:pPr>
      <w:r w:rsidRPr="00512AE9">
        <w:rPr>
          <w:rFonts w:eastAsia="Cambria"/>
        </w:rPr>
        <w:sym w:font="Wingdings" w:char="F0E0"/>
      </w:r>
      <w:r>
        <w:rPr>
          <w:rFonts w:eastAsia="Cambria"/>
        </w:rPr>
        <w:t>Bug Fixing.</w:t>
      </w:r>
    </w:p>
    <w:p w:rsidR="006D084C" w:rsidRPr="00BC25DC" w:rsidRDefault="006D084C" w:rsidP="00512AE9">
      <w:pPr>
        <w:tabs>
          <w:tab w:val="left" w:pos="2520"/>
          <w:tab w:val="left" w:pos="2970"/>
        </w:tabs>
        <w:suppressAutoHyphens w:val="0"/>
        <w:spacing w:after="60" w:line="276" w:lineRule="auto"/>
        <w:ind w:left="360"/>
        <w:rPr>
          <w:rFonts w:eastAsia="Cambria"/>
        </w:rPr>
      </w:pPr>
    </w:p>
    <w:p w:rsidR="006D084C" w:rsidRPr="00BC25DC" w:rsidRDefault="004F16CC" w:rsidP="006D084C">
      <w:pPr>
        <w:rPr>
          <w:b/>
          <w:bCs/>
          <w:color w:val="000000"/>
          <w:u w:val="single"/>
        </w:rPr>
      </w:pPr>
      <w:proofErr w:type="gramStart"/>
      <w:r>
        <w:rPr>
          <w:b/>
          <w:bCs/>
          <w:color w:val="000000"/>
          <w:u w:val="single"/>
        </w:rPr>
        <w:t xml:space="preserve">Project </w:t>
      </w:r>
      <w:r w:rsidR="006D084C" w:rsidRPr="00BC25DC">
        <w:rPr>
          <w:b/>
          <w:bCs/>
          <w:color w:val="000000"/>
          <w:u w:val="single"/>
        </w:rPr>
        <w:t>:</w:t>
      </w:r>
      <w:proofErr w:type="gramEnd"/>
      <w:r w:rsidR="006D084C" w:rsidRPr="00BC25DC">
        <w:rPr>
          <w:b/>
          <w:bCs/>
          <w:color w:val="000000"/>
          <w:u w:val="single"/>
        </w:rPr>
        <w:t xml:space="preserve"> [</w:t>
      </w:r>
      <w:r w:rsidR="00CF26F5">
        <w:rPr>
          <w:b/>
          <w:bCs/>
          <w:color w:val="000000"/>
          <w:u w:val="single"/>
        </w:rPr>
        <w:t>Jan</w:t>
      </w:r>
      <w:r w:rsidR="006D084C" w:rsidRPr="00BC25DC">
        <w:rPr>
          <w:b/>
          <w:bCs/>
          <w:color w:val="000000"/>
          <w:u w:val="single"/>
        </w:rPr>
        <w:t>, 201</w:t>
      </w:r>
      <w:r w:rsidR="00CF26F5">
        <w:rPr>
          <w:b/>
          <w:bCs/>
          <w:color w:val="000000"/>
          <w:u w:val="single"/>
        </w:rPr>
        <w:t>8</w:t>
      </w:r>
      <w:r w:rsidR="006D084C" w:rsidRPr="00BC25DC">
        <w:rPr>
          <w:b/>
          <w:bCs/>
          <w:color w:val="000000"/>
          <w:u w:val="single"/>
        </w:rPr>
        <w:t xml:space="preserve"> to </w:t>
      </w:r>
      <w:r w:rsidR="00CF26F5">
        <w:rPr>
          <w:b/>
          <w:bCs/>
          <w:color w:val="000000"/>
          <w:u w:val="single"/>
        </w:rPr>
        <w:t>May</w:t>
      </w:r>
      <w:r w:rsidR="006D084C" w:rsidRPr="00BC25DC">
        <w:rPr>
          <w:b/>
          <w:bCs/>
          <w:color w:val="000000"/>
          <w:u w:val="single"/>
        </w:rPr>
        <w:t>, 201</w:t>
      </w:r>
      <w:r w:rsidR="00CF26F5">
        <w:rPr>
          <w:b/>
          <w:bCs/>
          <w:color w:val="000000"/>
          <w:u w:val="single"/>
        </w:rPr>
        <w:t>8</w:t>
      </w:r>
      <w:r w:rsidR="006D084C" w:rsidRPr="00BC25DC">
        <w:rPr>
          <w:b/>
          <w:bCs/>
          <w:color w:val="000000"/>
          <w:u w:val="single"/>
        </w:rPr>
        <w:t>]</w:t>
      </w:r>
    </w:p>
    <w:p w:rsidR="00512AE9" w:rsidRDefault="006D084C" w:rsidP="006D084C">
      <w:pPr>
        <w:rPr>
          <w:b/>
          <w:bCs/>
          <w:color w:val="000000"/>
        </w:rPr>
      </w:pPr>
      <w:r w:rsidRPr="005301B0">
        <w:rPr>
          <w:b/>
          <w:bCs/>
          <w:color w:val="000000"/>
        </w:rPr>
        <w:t xml:space="preserve">  </w:t>
      </w:r>
    </w:p>
    <w:p w:rsidR="006D084C" w:rsidRPr="005301B0" w:rsidRDefault="006D084C" w:rsidP="006D084C">
      <w:pPr>
        <w:rPr>
          <w:bCs/>
          <w:color w:val="000000"/>
        </w:rPr>
      </w:pPr>
      <w:r w:rsidRPr="005301B0">
        <w:rPr>
          <w:b/>
          <w:bCs/>
          <w:color w:val="000000"/>
        </w:rPr>
        <w:t>Project Name</w:t>
      </w:r>
      <w:r w:rsidR="00512AE9">
        <w:rPr>
          <w:b/>
          <w:bCs/>
          <w:color w:val="000000"/>
        </w:rPr>
        <w:t xml:space="preserve">                         </w:t>
      </w:r>
      <w:proofErr w:type="gramStart"/>
      <w:r w:rsidR="00512AE9">
        <w:rPr>
          <w:b/>
          <w:bCs/>
          <w:color w:val="000000"/>
        </w:rPr>
        <w:t xml:space="preserve">  </w:t>
      </w:r>
      <w:r w:rsidRPr="005301B0">
        <w:rPr>
          <w:b/>
          <w:bCs/>
          <w:color w:val="000000"/>
        </w:rPr>
        <w:t>:</w:t>
      </w:r>
      <w:proofErr w:type="gramEnd"/>
      <w:r w:rsidRPr="005301B0">
        <w:rPr>
          <w:b/>
          <w:bCs/>
          <w:color w:val="000000"/>
        </w:rPr>
        <w:t xml:space="preserve"> </w:t>
      </w:r>
      <w:proofErr w:type="spellStart"/>
      <w:r w:rsidRPr="005301B0">
        <w:rPr>
          <w:bCs/>
          <w:color w:val="000000"/>
        </w:rPr>
        <w:t>Koora</w:t>
      </w:r>
      <w:proofErr w:type="spellEnd"/>
      <w:r w:rsidRPr="005301B0">
        <w:rPr>
          <w:bCs/>
          <w:color w:val="000000"/>
        </w:rPr>
        <w:t xml:space="preserve"> Sports.</w:t>
      </w:r>
    </w:p>
    <w:p w:rsidR="006D084C" w:rsidRPr="005301B0" w:rsidRDefault="006D084C" w:rsidP="006D084C">
      <w:pPr>
        <w:rPr>
          <w:bCs/>
          <w:color w:val="000000"/>
        </w:rPr>
      </w:pPr>
      <w:r w:rsidRPr="005301B0">
        <w:rPr>
          <w:b/>
          <w:bCs/>
          <w:color w:val="000000"/>
        </w:rPr>
        <w:t xml:space="preserve">  Client                                 </w:t>
      </w:r>
      <w:r w:rsidR="00512AE9">
        <w:rPr>
          <w:b/>
          <w:bCs/>
          <w:color w:val="000000"/>
        </w:rPr>
        <w:t xml:space="preserve">   </w:t>
      </w:r>
      <w:proofErr w:type="gramStart"/>
      <w:r w:rsidR="00512AE9">
        <w:rPr>
          <w:b/>
          <w:bCs/>
          <w:color w:val="000000"/>
        </w:rPr>
        <w:t xml:space="preserve">  </w:t>
      </w:r>
      <w:r w:rsidRPr="005301B0">
        <w:rPr>
          <w:b/>
          <w:bCs/>
          <w:color w:val="000000"/>
        </w:rPr>
        <w:t>:</w:t>
      </w:r>
      <w:proofErr w:type="gramEnd"/>
      <w:r w:rsidRPr="005301B0">
        <w:rPr>
          <w:b/>
          <w:bCs/>
          <w:color w:val="000000"/>
        </w:rPr>
        <w:t xml:space="preserve"> </w:t>
      </w:r>
      <w:proofErr w:type="spellStart"/>
      <w:r w:rsidRPr="005301B0">
        <w:rPr>
          <w:b/>
          <w:bCs/>
          <w:color w:val="000000"/>
        </w:rPr>
        <w:t>Koora</w:t>
      </w:r>
      <w:proofErr w:type="spellEnd"/>
      <w:r w:rsidRPr="005301B0">
        <w:rPr>
          <w:b/>
          <w:bCs/>
          <w:color w:val="000000"/>
        </w:rPr>
        <w:t>, Dubai</w:t>
      </w:r>
      <w:r w:rsidRPr="005301B0">
        <w:rPr>
          <w:bCs/>
          <w:color w:val="000000"/>
        </w:rPr>
        <w:t>.</w:t>
      </w:r>
    </w:p>
    <w:p w:rsidR="006D084C" w:rsidRPr="005301B0" w:rsidRDefault="006D084C" w:rsidP="006D084C">
      <w:pPr>
        <w:rPr>
          <w:bCs/>
          <w:color w:val="000000"/>
        </w:rPr>
      </w:pPr>
      <w:r w:rsidRPr="005301B0">
        <w:rPr>
          <w:b/>
          <w:bCs/>
          <w:color w:val="000000"/>
        </w:rPr>
        <w:t>Role &amp;</w:t>
      </w:r>
      <w:r w:rsidR="00512AE9">
        <w:rPr>
          <w:b/>
          <w:bCs/>
          <w:color w:val="000000"/>
        </w:rPr>
        <w:t xml:space="preserve"> Responsibilities         </w:t>
      </w:r>
      <w:proofErr w:type="gramStart"/>
      <w:r w:rsidR="00512AE9">
        <w:rPr>
          <w:b/>
          <w:bCs/>
          <w:color w:val="000000"/>
        </w:rPr>
        <w:t xml:space="preserve">  </w:t>
      </w:r>
      <w:r w:rsidRPr="005301B0">
        <w:rPr>
          <w:b/>
          <w:bCs/>
          <w:color w:val="000000"/>
        </w:rPr>
        <w:t>:</w:t>
      </w:r>
      <w:proofErr w:type="gramEnd"/>
      <w:r w:rsidRPr="005301B0">
        <w:rPr>
          <w:b/>
          <w:bCs/>
          <w:color w:val="000000"/>
        </w:rPr>
        <w:t xml:space="preserve"> </w:t>
      </w:r>
      <w:proofErr w:type="spellStart"/>
      <w:r w:rsidR="00512AE9" w:rsidRPr="005301B0">
        <w:rPr>
          <w:b/>
          <w:bCs/>
          <w:color w:val="000000"/>
        </w:rPr>
        <w:t>SEngineer</w:t>
      </w:r>
      <w:proofErr w:type="spellEnd"/>
      <w:r w:rsidR="00512AE9" w:rsidRPr="005301B0">
        <w:rPr>
          <w:b/>
          <w:bCs/>
          <w:color w:val="000000"/>
        </w:rPr>
        <w:t xml:space="preserve"> (</w:t>
      </w:r>
      <w:r w:rsidRPr="005301B0">
        <w:rPr>
          <w:bCs/>
          <w:color w:val="000000"/>
        </w:rPr>
        <w:t xml:space="preserve">Analysis, coding and writing required Queries) </w:t>
      </w:r>
    </w:p>
    <w:p w:rsidR="006D084C" w:rsidRDefault="006D084C" w:rsidP="006D084C">
      <w:pPr>
        <w:rPr>
          <w:bCs/>
          <w:color w:val="000000"/>
        </w:rPr>
      </w:pPr>
      <w:r w:rsidRPr="005301B0">
        <w:rPr>
          <w:b/>
          <w:bCs/>
          <w:color w:val="000000"/>
        </w:rPr>
        <w:t xml:space="preserve">  Technol</w:t>
      </w:r>
      <w:r w:rsidR="00512AE9">
        <w:rPr>
          <w:b/>
          <w:bCs/>
          <w:color w:val="000000"/>
        </w:rPr>
        <w:t xml:space="preserve">ogies Used               </w:t>
      </w:r>
      <w:proofErr w:type="gramStart"/>
      <w:r w:rsidR="00512AE9">
        <w:rPr>
          <w:b/>
          <w:bCs/>
          <w:color w:val="000000"/>
        </w:rPr>
        <w:t xml:space="preserve">  </w:t>
      </w:r>
      <w:r w:rsidRPr="005301B0">
        <w:rPr>
          <w:b/>
          <w:bCs/>
          <w:color w:val="000000"/>
        </w:rPr>
        <w:t>:</w:t>
      </w:r>
      <w:proofErr w:type="gramEnd"/>
      <w:r w:rsidRPr="005301B0">
        <w:rPr>
          <w:b/>
          <w:bCs/>
          <w:color w:val="000000"/>
        </w:rPr>
        <w:t xml:space="preserve"> </w:t>
      </w:r>
      <w:r w:rsidRPr="005301B0">
        <w:rPr>
          <w:bCs/>
          <w:color w:val="000000"/>
        </w:rPr>
        <w:t xml:space="preserve">C#.NET, ASP.NET MVC4, </w:t>
      </w:r>
      <w:proofErr w:type="spellStart"/>
      <w:r w:rsidRPr="005301B0">
        <w:rPr>
          <w:bCs/>
          <w:color w:val="000000"/>
        </w:rPr>
        <w:t>Jquery</w:t>
      </w:r>
      <w:proofErr w:type="spellEnd"/>
      <w:r w:rsidRPr="005301B0">
        <w:rPr>
          <w:bCs/>
          <w:color w:val="000000"/>
        </w:rPr>
        <w:t>, Ajax, Repository, Web API</w:t>
      </w:r>
    </w:p>
    <w:p w:rsidR="00512AE9" w:rsidRDefault="00512AE9" w:rsidP="006D084C">
      <w:pPr>
        <w:rPr>
          <w:b/>
          <w:bCs/>
          <w:color w:val="000000"/>
          <w:u w:val="single"/>
        </w:rPr>
      </w:pPr>
    </w:p>
    <w:p w:rsidR="00512AE9" w:rsidRPr="00BC25DC" w:rsidRDefault="00512AE9" w:rsidP="00512AE9">
      <w:pPr>
        <w:spacing w:line="480" w:lineRule="auto"/>
        <w:rPr>
          <w:rFonts w:eastAsia="Cambria"/>
          <w:b/>
          <w:u w:val="single"/>
        </w:rPr>
      </w:pPr>
      <w:r w:rsidRPr="00BC25DC">
        <w:rPr>
          <w:rFonts w:eastAsia="Cambria"/>
          <w:b/>
          <w:u w:val="single"/>
        </w:rPr>
        <w:t>Description:</w:t>
      </w:r>
    </w:p>
    <w:p w:rsidR="006D084C" w:rsidRDefault="006D084C" w:rsidP="00512AE9">
      <w:pPr>
        <w:shd w:val="clear" w:color="auto" w:fill="FFFFFF"/>
        <w:ind w:firstLine="720"/>
        <w:jc w:val="both"/>
        <w:rPr>
          <w:color w:val="1D2129"/>
          <w:shd w:val="clear" w:color="auto" w:fill="FFFFFF"/>
        </w:rPr>
      </w:pPr>
      <w:proofErr w:type="spellStart"/>
      <w:r w:rsidRPr="005301B0">
        <w:rPr>
          <w:bCs/>
          <w:color w:val="000000"/>
        </w:rPr>
        <w:t>Koora</w:t>
      </w:r>
      <w:r w:rsidRPr="005301B0">
        <w:rPr>
          <w:bCs/>
        </w:rPr>
        <w:t>Sports</w:t>
      </w:r>
      <w:proofErr w:type="spellEnd"/>
      <w:r w:rsidRPr="005301B0">
        <w:rPr>
          <w:bCs/>
        </w:rPr>
        <w:t xml:space="preserve"> is </w:t>
      </w:r>
      <w:r w:rsidRPr="005301B0">
        <w:rPr>
          <w:color w:val="1D2129"/>
          <w:shd w:val="clear" w:color="auto" w:fill="FFFFFF"/>
        </w:rPr>
        <w:t>Football Fields for footballers to rent and enjoy playing football</w:t>
      </w:r>
    </w:p>
    <w:p w:rsidR="006D084C" w:rsidRDefault="006D084C" w:rsidP="006D084C">
      <w:pPr>
        <w:shd w:val="clear" w:color="auto" w:fill="FFFFFF"/>
        <w:jc w:val="both"/>
        <w:rPr>
          <w:color w:val="1D2129"/>
          <w:shd w:val="clear" w:color="auto" w:fill="FFFFFF"/>
        </w:rPr>
      </w:pPr>
      <w:r w:rsidRPr="005301B0">
        <w:rPr>
          <w:color w:val="1D2129"/>
          <w:shd w:val="clear" w:color="auto" w:fill="FFFFFF"/>
        </w:rPr>
        <w:t>Football Academies and sports eve</w:t>
      </w:r>
      <w:r>
        <w:rPr>
          <w:color w:val="1D2129"/>
          <w:shd w:val="clear" w:color="auto" w:fill="FFFFFF"/>
        </w:rPr>
        <w:t xml:space="preserve">nts and competitions </w:t>
      </w:r>
      <w:r w:rsidR="00512AE9">
        <w:rPr>
          <w:color w:val="1D2129"/>
          <w:shd w:val="clear" w:color="auto" w:fill="FFFFFF"/>
        </w:rPr>
        <w:t>Corporate Events</w:t>
      </w:r>
      <w:r w:rsidRPr="005301B0">
        <w:rPr>
          <w:color w:val="1D2129"/>
          <w:shd w:val="clear" w:color="auto" w:fill="FFFFFF"/>
        </w:rPr>
        <w:t xml:space="preserve"> and corporate leagues.</w:t>
      </w:r>
    </w:p>
    <w:p w:rsidR="00512AE9" w:rsidRDefault="006D084C" w:rsidP="00512AE9">
      <w:pPr>
        <w:shd w:val="clear" w:color="auto" w:fill="FFFFFF"/>
        <w:jc w:val="both"/>
        <w:rPr>
          <w:rFonts w:ascii="Helvetica" w:hAnsi="Helvetica" w:cs="Helvetica"/>
          <w:color w:val="1D2129"/>
          <w:sz w:val="18"/>
          <w:szCs w:val="18"/>
          <w:shd w:val="clear" w:color="auto" w:fill="FFFFFF"/>
        </w:rPr>
      </w:pPr>
      <w:r>
        <w:rPr>
          <w:color w:val="1D2129"/>
          <w:shd w:val="clear" w:color="auto" w:fill="FFFFFF"/>
        </w:rPr>
        <w:t>Booking t</w:t>
      </w:r>
      <w:r w:rsidRPr="005301B0">
        <w:rPr>
          <w:color w:val="1D2129"/>
          <w:shd w:val="clear" w:color="auto" w:fill="FFFFFF"/>
        </w:rPr>
        <w:t>he Schedulers based on Fully Day and Hourly Bases and making the payment</w:t>
      </w:r>
      <w:r>
        <w:rPr>
          <w:rFonts w:ascii="Helvetica" w:hAnsi="Helvetica" w:cs="Helvetica"/>
          <w:color w:val="1D2129"/>
          <w:sz w:val="18"/>
          <w:szCs w:val="18"/>
          <w:shd w:val="clear" w:color="auto" w:fill="FFFFFF"/>
        </w:rPr>
        <w:t>.</w:t>
      </w:r>
    </w:p>
    <w:p w:rsidR="00512AE9" w:rsidRDefault="00512AE9" w:rsidP="00512AE9">
      <w:pPr>
        <w:shd w:val="clear" w:color="auto" w:fill="FFFFFF"/>
        <w:jc w:val="both"/>
        <w:rPr>
          <w:rFonts w:ascii="Helvetica" w:hAnsi="Helvetica" w:cs="Helvetica"/>
          <w:color w:val="1D2129"/>
          <w:sz w:val="18"/>
          <w:szCs w:val="18"/>
          <w:shd w:val="clear" w:color="auto" w:fill="FFFFFF"/>
        </w:rPr>
      </w:pPr>
    </w:p>
    <w:p w:rsidR="00512AE9" w:rsidRDefault="00512AE9" w:rsidP="00512AE9">
      <w:pPr>
        <w:shd w:val="clear" w:color="auto" w:fill="FFFFFF"/>
        <w:jc w:val="both"/>
        <w:rPr>
          <w:b/>
          <w:bCs/>
          <w:color w:val="000000"/>
          <w:u w:val="single"/>
        </w:rPr>
      </w:pPr>
      <w:r w:rsidRPr="005301B0">
        <w:rPr>
          <w:b/>
          <w:bCs/>
          <w:color w:val="000000"/>
          <w:u w:val="single"/>
        </w:rPr>
        <w:lastRenderedPageBreak/>
        <w:t>RESPONSIBILITIES:</w:t>
      </w:r>
    </w:p>
    <w:p w:rsidR="00512AE9" w:rsidRPr="00512AE9" w:rsidRDefault="00512AE9" w:rsidP="00512AE9">
      <w:pPr>
        <w:shd w:val="clear" w:color="auto" w:fill="FFFFFF"/>
        <w:jc w:val="both"/>
        <w:rPr>
          <w:color w:val="1D2129"/>
          <w:shd w:val="clear" w:color="auto" w:fill="FFFFFF"/>
        </w:rPr>
      </w:pPr>
    </w:p>
    <w:p w:rsidR="006D084C" w:rsidRPr="00BC25DC" w:rsidRDefault="00512AE9" w:rsidP="00512AE9">
      <w:pPr>
        <w:pStyle w:val="ListParagraph"/>
        <w:tabs>
          <w:tab w:val="left" w:pos="2520"/>
          <w:tab w:val="left" w:pos="2970"/>
        </w:tabs>
        <w:spacing w:after="60" w:line="240" w:lineRule="auto"/>
        <w:ind w:left="0"/>
        <w:rPr>
          <w:rFonts w:ascii="Times New Roman" w:eastAsia="Cambria" w:hAnsi="Times New Roman"/>
        </w:rPr>
      </w:pPr>
      <w:r w:rsidRPr="00512AE9">
        <w:rPr>
          <w:rFonts w:ascii="Times New Roman" w:eastAsia="Cambria" w:hAnsi="Times New Roman"/>
        </w:rPr>
        <w:sym w:font="Wingdings" w:char="F0E0"/>
      </w:r>
      <w:r w:rsidR="006D084C" w:rsidRPr="00BC25DC">
        <w:rPr>
          <w:rFonts w:ascii="Times New Roman" w:eastAsia="Cambria" w:hAnsi="Times New Roman"/>
        </w:rPr>
        <w:t xml:space="preserve">Design and development of application as per </w:t>
      </w:r>
      <w:r w:rsidRPr="00BC25DC">
        <w:rPr>
          <w:rFonts w:ascii="Times New Roman" w:eastAsia="Cambria" w:hAnsi="Times New Roman"/>
        </w:rPr>
        <w:t>client’s</w:t>
      </w:r>
      <w:r w:rsidR="006D084C" w:rsidRPr="00BC25DC">
        <w:rPr>
          <w:rFonts w:ascii="Times New Roman" w:eastAsia="Cambria" w:hAnsi="Times New Roman"/>
        </w:rPr>
        <w:t xml:space="preserve"> requirement</w:t>
      </w:r>
    </w:p>
    <w:p w:rsidR="006D084C" w:rsidRPr="00BC25DC" w:rsidRDefault="00512AE9" w:rsidP="00512AE9">
      <w:pPr>
        <w:tabs>
          <w:tab w:val="left" w:pos="2520"/>
          <w:tab w:val="left" w:pos="2970"/>
        </w:tabs>
        <w:suppressAutoHyphens w:val="0"/>
        <w:spacing w:after="60" w:line="276" w:lineRule="auto"/>
        <w:rPr>
          <w:rFonts w:eastAsia="Cambria"/>
        </w:rPr>
      </w:pPr>
      <w:r w:rsidRPr="00512AE9">
        <w:rPr>
          <w:rFonts w:eastAsia="Cambria"/>
        </w:rPr>
        <w:sym w:font="Wingdings" w:char="F0E0"/>
      </w:r>
      <w:r w:rsidR="006D084C" w:rsidRPr="00BC25DC">
        <w:rPr>
          <w:rFonts w:eastAsia="Cambria"/>
        </w:rPr>
        <w:t>Adding, updating Tables and Stored Procedures and Views.</w:t>
      </w:r>
    </w:p>
    <w:p w:rsidR="006D084C" w:rsidRPr="00BC25DC" w:rsidRDefault="00512AE9" w:rsidP="00512AE9">
      <w:pPr>
        <w:tabs>
          <w:tab w:val="left" w:pos="2520"/>
          <w:tab w:val="left" w:pos="2970"/>
        </w:tabs>
        <w:suppressAutoHyphens w:val="0"/>
        <w:spacing w:after="60" w:line="276" w:lineRule="auto"/>
        <w:rPr>
          <w:rFonts w:eastAsia="Cambria"/>
        </w:rPr>
      </w:pPr>
      <w:r w:rsidRPr="00512AE9">
        <w:rPr>
          <w:rFonts w:eastAsia="Cambria"/>
        </w:rPr>
        <w:sym w:font="Wingdings" w:char="F0E0"/>
      </w:r>
      <w:r w:rsidR="006D084C" w:rsidRPr="00BC25DC">
        <w:rPr>
          <w:rFonts w:eastAsia="Cambria"/>
        </w:rPr>
        <w:t>Responsible for completing assigned tasks within the time limit.</w:t>
      </w:r>
    </w:p>
    <w:p w:rsidR="00CF26F5" w:rsidRDefault="00CF26F5" w:rsidP="00CF26F5">
      <w:pPr>
        <w:rPr>
          <w:b/>
          <w:bCs/>
          <w:color w:val="000000"/>
          <w:u w:val="single"/>
        </w:rPr>
      </w:pPr>
    </w:p>
    <w:p w:rsidR="00775A1C" w:rsidRDefault="00775A1C" w:rsidP="00CF26F5">
      <w:pPr>
        <w:rPr>
          <w:b/>
          <w:bCs/>
          <w:color w:val="000000"/>
          <w:u w:val="single"/>
        </w:rPr>
      </w:pPr>
    </w:p>
    <w:p w:rsidR="00775A1C" w:rsidRDefault="00775A1C" w:rsidP="00CF26F5">
      <w:pPr>
        <w:rPr>
          <w:b/>
          <w:bCs/>
          <w:color w:val="000000"/>
          <w:u w:val="single"/>
        </w:rPr>
      </w:pPr>
    </w:p>
    <w:p w:rsidR="00775A1C" w:rsidRDefault="00775A1C" w:rsidP="00CF26F5">
      <w:pPr>
        <w:rPr>
          <w:b/>
          <w:bCs/>
          <w:color w:val="000000"/>
          <w:u w:val="single"/>
        </w:rPr>
      </w:pPr>
    </w:p>
    <w:p w:rsidR="00775A1C" w:rsidRDefault="00775A1C" w:rsidP="00CF26F5">
      <w:pPr>
        <w:rPr>
          <w:b/>
          <w:bCs/>
          <w:color w:val="000000"/>
          <w:u w:val="single"/>
        </w:rPr>
      </w:pPr>
    </w:p>
    <w:p w:rsidR="00CF26F5" w:rsidRPr="00BC25DC" w:rsidRDefault="004F16CC" w:rsidP="00CF26F5">
      <w:pPr>
        <w:rPr>
          <w:b/>
          <w:bCs/>
          <w:color w:val="000000"/>
          <w:u w:val="single"/>
        </w:rPr>
      </w:pPr>
      <w:r>
        <w:rPr>
          <w:b/>
          <w:bCs/>
          <w:color w:val="000000"/>
          <w:u w:val="single"/>
        </w:rPr>
        <w:t>Project</w:t>
      </w:r>
      <w:r w:rsidR="00CF26F5" w:rsidRPr="00BC25DC">
        <w:rPr>
          <w:b/>
          <w:bCs/>
          <w:color w:val="000000"/>
          <w:u w:val="single"/>
        </w:rPr>
        <w:t xml:space="preserve">: [Aug, 2017 to </w:t>
      </w:r>
      <w:r w:rsidR="00CF26F5">
        <w:rPr>
          <w:b/>
          <w:bCs/>
          <w:color w:val="000000"/>
          <w:u w:val="single"/>
        </w:rPr>
        <w:t>D</w:t>
      </w:r>
      <w:r w:rsidR="00CF26F5" w:rsidRPr="00BC25DC">
        <w:rPr>
          <w:b/>
          <w:bCs/>
          <w:color w:val="000000"/>
          <w:u w:val="single"/>
        </w:rPr>
        <w:t>ec, 2017]</w:t>
      </w:r>
    </w:p>
    <w:p w:rsidR="006D084C" w:rsidRPr="00BC25DC" w:rsidRDefault="006D084C" w:rsidP="006D084C">
      <w:pPr>
        <w:rPr>
          <w:b/>
          <w:bCs/>
          <w:color w:val="000000"/>
          <w:u w:val="single"/>
        </w:rPr>
      </w:pPr>
      <w:r>
        <w:rPr>
          <w:b/>
          <w:bCs/>
          <w:color w:val="000000"/>
          <w:u w:val="single"/>
        </w:rPr>
        <w:softHyphen/>
      </w:r>
      <w:r>
        <w:rPr>
          <w:b/>
          <w:bCs/>
          <w:color w:val="000000"/>
          <w:u w:val="single"/>
        </w:rPr>
        <w:softHyphen/>
      </w:r>
      <w:r>
        <w:rPr>
          <w:b/>
          <w:bCs/>
          <w:color w:val="000000"/>
          <w:u w:val="single"/>
        </w:rPr>
        <w:softHyphen/>
      </w:r>
      <w:r>
        <w:rPr>
          <w:b/>
          <w:bCs/>
          <w:color w:val="000000"/>
          <w:u w:val="single"/>
        </w:rPr>
        <w:softHyphen/>
      </w:r>
      <w:r>
        <w:rPr>
          <w:b/>
          <w:bCs/>
          <w:color w:val="000000"/>
          <w:u w:val="single"/>
        </w:rPr>
        <w:softHyphen/>
      </w:r>
      <w:r>
        <w:rPr>
          <w:b/>
          <w:bCs/>
          <w:color w:val="000000"/>
          <w:u w:val="single"/>
        </w:rPr>
        <w:softHyphen/>
      </w:r>
      <w:r>
        <w:rPr>
          <w:b/>
          <w:bCs/>
          <w:color w:val="000000"/>
          <w:u w:val="single"/>
        </w:rPr>
        <w:softHyphen/>
      </w:r>
      <w:r>
        <w:rPr>
          <w:b/>
          <w:bCs/>
          <w:color w:val="000000"/>
          <w:u w:val="single"/>
        </w:rPr>
        <w:softHyphen/>
      </w:r>
      <w:r>
        <w:rPr>
          <w:b/>
          <w:bCs/>
          <w:color w:val="000000"/>
          <w:u w:val="single"/>
        </w:rPr>
        <w:softHyphen/>
      </w:r>
      <w:r>
        <w:rPr>
          <w:b/>
          <w:bCs/>
          <w:color w:val="000000"/>
          <w:u w:val="single"/>
        </w:rPr>
        <w:softHyphen/>
      </w:r>
      <w:r>
        <w:rPr>
          <w:b/>
          <w:bCs/>
          <w:color w:val="000000"/>
          <w:u w:val="single"/>
        </w:rPr>
        <w:softHyphen/>
      </w:r>
      <w:r>
        <w:rPr>
          <w:b/>
          <w:bCs/>
          <w:color w:val="000000"/>
          <w:u w:val="single"/>
        </w:rPr>
        <w:softHyphen/>
      </w:r>
    </w:p>
    <w:p w:rsidR="006D084C" w:rsidRPr="00BC25DC" w:rsidRDefault="006D084C" w:rsidP="006D084C">
      <w:pPr>
        <w:rPr>
          <w:bCs/>
          <w:color w:val="000000"/>
        </w:rPr>
      </w:pPr>
      <w:r w:rsidRPr="00BC25DC">
        <w:rPr>
          <w:b/>
          <w:bCs/>
          <w:color w:val="000000"/>
        </w:rPr>
        <w:t>Project Name</w:t>
      </w:r>
      <w:r w:rsidR="00CF26F5">
        <w:rPr>
          <w:b/>
          <w:bCs/>
          <w:color w:val="000000"/>
        </w:rPr>
        <w:tab/>
      </w:r>
      <w:r w:rsidR="00CF26F5">
        <w:rPr>
          <w:b/>
          <w:bCs/>
          <w:color w:val="000000"/>
        </w:rPr>
        <w:tab/>
      </w:r>
      <w:r w:rsidR="00CF26F5">
        <w:rPr>
          <w:b/>
          <w:bCs/>
          <w:color w:val="000000"/>
        </w:rPr>
        <w:tab/>
      </w:r>
      <w:r w:rsidRPr="00BC25DC">
        <w:rPr>
          <w:b/>
          <w:bCs/>
          <w:color w:val="000000"/>
        </w:rPr>
        <w:t>: Happy</w:t>
      </w:r>
      <w:r w:rsidRPr="00BC25DC">
        <w:rPr>
          <w:bCs/>
          <w:color w:val="000000"/>
        </w:rPr>
        <w:t xml:space="preserve"> App.</w:t>
      </w:r>
    </w:p>
    <w:p w:rsidR="006D084C" w:rsidRPr="00BC25DC" w:rsidRDefault="006D084C" w:rsidP="006D084C">
      <w:pPr>
        <w:rPr>
          <w:bCs/>
          <w:color w:val="000000"/>
        </w:rPr>
      </w:pPr>
      <w:r w:rsidRPr="00BC25DC">
        <w:rPr>
          <w:b/>
          <w:bCs/>
          <w:color w:val="000000"/>
        </w:rPr>
        <w:t xml:space="preserve">Client                                    </w:t>
      </w:r>
      <w:proofErr w:type="gramStart"/>
      <w:r w:rsidRPr="00BC25DC">
        <w:rPr>
          <w:b/>
          <w:bCs/>
          <w:color w:val="000000"/>
        </w:rPr>
        <w:t xml:space="preserve">  </w:t>
      </w:r>
      <w:r>
        <w:rPr>
          <w:b/>
          <w:bCs/>
          <w:color w:val="000000"/>
        </w:rPr>
        <w:t>:</w:t>
      </w:r>
      <w:proofErr w:type="gramEnd"/>
      <w:r w:rsidR="00512AE9">
        <w:rPr>
          <w:b/>
          <w:bCs/>
          <w:color w:val="000000"/>
        </w:rPr>
        <w:t xml:space="preserve"> </w:t>
      </w:r>
      <w:proofErr w:type="spellStart"/>
      <w:r w:rsidRPr="00BC25DC">
        <w:rPr>
          <w:b/>
          <w:bCs/>
          <w:color w:val="000000"/>
        </w:rPr>
        <w:t>Elitizam</w:t>
      </w:r>
      <w:proofErr w:type="spellEnd"/>
      <w:r w:rsidRPr="00BC25DC">
        <w:rPr>
          <w:b/>
          <w:bCs/>
          <w:color w:val="000000"/>
        </w:rPr>
        <w:t>, Dubai</w:t>
      </w:r>
      <w:r w:rsidRPr="00BC25DC">
        <w:rPr>
          <w:bCs/>
          <w:color w:val="000000"/>
        </w:rPr>
        <w:t>.</w:t>
      </w:r>
    </w:p>
    <w:p w:rsidR="006D084C" w:rsidRPr="00BC25DC" w:rsidRDefault="006D084C" w:rsidP="006D084C">
      <w:pPr>
        <w:rPr>
          <w:bCs/>
          <w:color w:val="000000"/>
        </w:rPr>
      </w:pPr>
      <w:r w:rsidRPr="00BC25DC">
        <w:rPr>
          <w:b/>
          <w:bCs/>
          <w:color w:val="000000"/>
        </w:rPr>
        <w:t>Role &amp;</w:t>
      </w:r>
      <w:r w:rsidR="00512AE9">
        <w:rPr>
          <w:b/>
          <w:bCs/>
          <w:color w:val="000000"/>
        </w:rPr>
        <w:t xml:space="preserve">Responsibilities        </w:t>
      </w:r>
      <w:proofErr w:type="gramStart"/>
      <w:r w:rsidR="00512AE9">
        <w:rPr>
          <w:b/>
          <w:bCs/>
          <w:color w:val="000000"/>
        </w:rPr>
        <w:t xml:space="preserve">  </w:t>
      </w:r>
      <w:r>
        <w:rPr>
          <w:b/>
          <w:bCs/>
          <w:color w:val="000000"/>
        </w:rPr>
        <w:t>:</w:t>
      </w:r>
      <w:proofErr w:type="gramEnd"/>
      <w:r>
        <w:rPr>
          <w:b/>
          <w:bCs/>
          <w:color w:val="000000"/>
        </w:rPr>
        <w:t xml:space="preserve"> </w:t>
      </w:r>
      <w:proofErr w:type="spellStart"/>
      <w:r w:rsidRPr="00BC25DC">
        <w:rPr>
          <w:b/>
          <w:bCs/>
          <w:color w:val="000000"/>
        </w:rPr>
        <w:t>SEngineer</w:t>
      </w:r>
      <w:proofErr w:type="spellEnd"/>
      <w:r w:rsidRPr="00BC25DC">
        <w:rPr>
          <w:b/>
          <w:bCs/>
          <w:color w:val="000000"/>
        </w:rPr>
        <w:t xml:space="preserve"> (</w:t>
      </w:r>
      <w:r w:rsidRPr="00BC25DC">
        <w:rPr>
          <w:bCs/>
          <w:color w:val="000000"/>
        </w:rPr>
        <w:t xml:space="preserve">Analysis, coding and writing required </w:t>
      </w:r>
      <w:proofErr w:type="spellStart"/>
      <w:r w:rsidRPr="00BC25DC">
        <w:rPr>
          <w:bCs/>
          <w:color w:val="000000"/>
        </w:rPr>
        <w:t>SQLQuires</w:t>
      </w:r>
      <w:proofErr w:type="spellEnd"/>
      <w:r w:rsidRPr="00BC25DC">
        <w:rPr>
          <w:bCs/>
          <w:color w:val="000000"/>
        </w:rPr>
        <w:t>.</w:t>
      </w:r>
    </w:p>
    <w:p w:rsidR="006D084C" w:rsidRPr="00BC25DC" w:rsidRDefault="006D084C" w:rsidP="006D084C">
      <w:pPr>
        <w:ind w:left="2820" w:hanging="2820"/>
        <w:rPr>
          <w:bCs/>
          <w:color w:val="000000"/>
        </w:rPr>
      </w:pPr>
      <w:r w:rsidRPr="00BC25DC">
        <w:rPr>
          <w:b/>
          <w:bCs/>
          <w:color w:val="000000"/>
        </w:rPr>
        <w:t>Technologies Used</w:t>
      </w:r>
      <w:r w:rsidR="00512AE9">
        <w:rPr>
          <w:b/>
          <w:bCs/>
          <w:color w:val="000000"/>
        </w:rPr>
        <w:t xml:space="preserve">               </w:t>
      </w:r>
      <w:proofErr w:type="gramStart"/>
      <w:r w:rsidR="00512AE9">
        <w:rPr>
          <w:b/>
          <w:bCs/>
          <w:color w:val="000000"/>
        </w:rPr>
        <w:t xml:space="preserve">  </w:t>
      </w:r>
      <w:r w:rsidRPr="00BC25DC">
        <w:rPr>
          <w:b/>
          <w:bCs/>
          <w:color w:val="000000"/>
        </w:rPr>
        <w:t>:</w:t>
      </w:r>
      <w:proofErr w:type="gramEnd"/>
      <w:r w:rsidR="00512AE9">
        <w:rPr>
          <w:b/>
          <w:bCs/>
          <w:color w:val="000000"/>
        </w:rPr>
        <w:t xml:space="preserve"> </w:t>
      </w:r>
      <w:r w:rsidRPr="00BC25DC">
        <w:rPr>
          <w:bCs/>
          <w:color w:val="000000"/>
        </w:rPr>
        <w:t xml:space="preserve">C#.NET, ASP.NET MVC4, </w:t>
      </w:r>
      <w:proofErr w:type="spellStart"/>
      <w:r w:rsidRPr="00BC25DC">
        <w:rPr>
          <w:bCs/>
          <w:color w:val="000000"/>
        </w:rPr>
        <w:t>Jquery</w:t>
      </w:r>
      <w:proofErr w:type="spellEnd"/>
      <w:r w:rsidRPr="00BC25DC">
        <w:rPr>
          <w:bCs/>
          <w:color w:val="000000"/>
        </w:rPr>
        <w:t xml:space="preserve">, Ajax, Entity Framework </w:t>
      </w:r>
      <w:r w:rsidRPr="00BC25DC">
        <w:rPr>
          <w:bCs/>
          <w:color w:val="FFFFFF"/>
        </w:rPr>
        <w:t>g</w:t>
      </w:r>
      <w:r w:rsidRPr="00BC25DC">
        <w:rPr>
          <w:bCs/>
          <w:color w:val="000000"/>
        </w:rPr>
        <w:t>SqlServer2008 R2.</w:t>
      </w:r>
    </w:p>
    <w:p w:rsidR="00CF26F5" w:rsidRDefault="00CF26F5" w:rsidP="006D084C">
      <w:pPr>
        <w:rPr>
          <w:b/>
          <w:bCs/>
          <w:color w:val="000000"/>
          <w:u w:val="single"/>
        </w:rPr>
      </w:pPr>
    </w:p>
    <w:p w:rsidR="006D084C" w:rsidRPr="009B5984" w:rsidRDefault="006D084C" w:rsidP="006D084C">
      <w:pPr>
        <w:rPr>
          <w:b/>
          <w:bCs/>
          <w:color w:val="000000"/>
          <w:u w:val="single"/>
        </w:rPr>
      </w:pPr>
      <w:r w:rsidRPr="009B5984">
        <w:rPr>
          <w:b/>
          <w:bCs/>
          <w:color w:val="000000"/>
          <w:u w:val="single"/>
        </w:rPr>
        <w:t>DESCRIPTION:</w:t>
      </w:r>
    </w:p>
    <w:p w:rsidR="006D084C" w:rsidRPr="00BC25DC" w:rsidRDefault="006D084C" w:rsidP="006D084C">
      <w:pPr>
        <w:pStyle w:val="BodyTextIndent"/>
        <w:spacing w:before="120" w:line="360" w:lineRule="auto"/>
        <w:ind w:left="0"/>
        <w:jc w:val="both"/>
        <w:rPr>
          <w:bCs/>
          <w:color w:val="000000"/>
          <w:sz w:val="22"/>
          <w:szCs w:val="22"/>
        </w:rPr>
      </w:pPr>
      <w:r w:rsidRPr="00BC25DC">
        <w:rPr>
          <w:bCs/>
          <w:color w:val="000000"/>
          <w:sz w:val="22"/>
          <w:szCs w:val="22"/>
        </w:rPr>
        <w:t xml:space="preserve">Happy App is </w:t>
      </w:r>
      <w:proofErr w:type="gramStart"/>
      <w:r w:rsidRPr="00BC25DC">
        <w:rPr>
          <w:bCs/>
          <w:color w:val="000000"/>
          <w:sz w:val="22"/>
          <w:szCs w:val="22"/>
        </w:rPr>
        <w:t>an</w:t>
      </w:r>
      <w:proofErr w:type="gramEnd"/>
      <w:r w:rsidRPr="00BC25DC">
        <w:rPr>
          <w:bCs/>
          <w:color w:val="000000"/>
          <w:sz w:val="22"/>
          <w:szCs w:val="22"/>
        </w:rPr>
        <w:t xml:space="preserve"> survey in the organization </w:t>
      </w:r>
      <w:r w:rsidR="00CF26F5" w:rsidRPr="00BC25DC">
        <w:rPr>
          <w:bCs/>
          <w:color w:val="000000"/>
          <w:sz w:val="22"/>
          <w:szCs w:val="22"/>
        </w:rPr>
        <w:t>like feedback</w:t>
      </w:r>
      <w:r w:rsidRPr="00BC25DC">
        <w:rPr>
          <w:bCs/>
          <w:color w:val="000000"/>
          <w:sz w:val="22"/>
          <w:szCs w:val="22"/>
        </w:rPr>
        <w:t xml:space="preserve"> information about work and environment for the organization. Creating a new survey question paper those survey is assign for the persons or employees each person have provide individual credential to given the answers for the survey </w:t>
      </w:r>
      <w:proofErr w:type="gramStart"/>
      <w:r w:rsidRPr="00BC25DC">
        <w:rPr>
          <w:bCs/>
          <w:color w:val="000000"/>
          <w:sz w:val="22"/>
          <w:szCs w:val="22"/>
        </w:rPr>
        <w:t>questions .</w:t>
      </w:r>
      <w:proofErr w:type="gramEnd"/>
    </w:p>
    <w:p w:rsidR="006D084C" w:rsidRPr="00BC25DC" w:rsidRDefault="006D084C" w:rsidP="006D084C">
      <w:pPr>
        <w:pStyle w:val="NormalWeb"/>
        <w:spacing w:before="0" w:after="0"/>
        <w:rPr>
          <w:b/>
          <w:bCs/>
          <w:color w:val="000000"/>
          <w:sz w:val="22"/>
          <w:szCs w:val="22"/>
          <w:u w:val="single"/>
        </w:rPr>
      </w:pPr>
    </w:p>
    <w:p w:rsidR="006D084C" w:rsidRPr="00BC25DC" w:rsidRDefault="006D084C" w:rsidP="006D084C">
      <w:pPr>
        <w:pStyle w:val="NormalWeb"/>
        <w:spacing w:before="0" w:after="0"/>
        <w:rPr>
          <w:b/>
          <w:bCs/>
          <w:color w:val="000000"/>
          <w:sz w:val="22"/>
          <w:szCs w:val="22"/>
          <w:u w:val="single"/>
        </w:rPr>
      </w:pPr>
    </w:p>
    <w:p w:rsidR="006D084C" w:rsidRPr="00BC25DC" w:rsidRDefault="006D084C" w:rsidP="006D084C">
      <w:pPr>
        <w:pStyle w:val="NormalWeb"/>
        <w:spacing w:before="0" w:after="0"/>
        <w:rPr>
          <w:b/>
          <w:bCs/>
          <w:color w:val="000000"/>
          <w:u w:val="single"/>
        </w:rPr>
      </w:pPr>
      <w:r w:rsidRPr="00BC25DC">
        <w:rPr>
          <w:b/>
          <w:bCs/>
          <w:color w:val="000000"/>
          <w:u w:val="single"/>
        </w:rPr>
        <w:t>RESPONSIBILITIES:</w:t>
      </w:r>
    </w:p>
    <w:p w:rsidR="006D084C" w:rsidRPr="00BC25DC" w:rsidRDefault="006D084C" w:rsidP="006D084C">
      <w:pPr>
        <w:pStyle w:val="NormalWeb"/>
        <w:spacing w:before="0" w:after="0"/>
        <w:rPr>
          <w:b/>
          <w:bCs/>
          <w:color w:val="000000"/>
          <w:sz w:val="22"/>
          <w:szCs w:val="22"/>
          <w:u w:val="single"/>
        </w:rPr>
      </w:pPr>
    </w:p>
    <w:p w:rsidR="006D084C" w:rsidRPr="00BC25DC" w:rsidRDefault="00CF26F5" w:rsidP="00CF26F5">
      <w:pPr>
        <w:pStyle w:val="ListParagraph"/>
        <w:tabs>
          <w:tab w:val="left" w:pos="2520"/>
          <w:tab w:val="left" w:pos="2970"/>
        </w:tabs>
        <w:spacing w:after="60"/>
        <w:ind w:left="0"/>
        <w:rPr>
          <w:rFonts w:ascii="Times New Roman" w:eastAsia="Cambria" w:hAnsi="Times New Roman"/>
        </w:rPr>
      </w:pPr>
      <w:r w:rsidRPr="00CF26F5">
        <w:rPr>
          <w:rFonts w:ascii="Times New Roman" w:eastAsia="Cambria" w:hAnsi="Times New Roman"/>
        </w:rPr>
        <w:sym w:font="Wingdings" w:char="F0E0"/>
      </w:r>
      <w:r w:rsidR="006D084C" w:rsidRPr="00BC25DC">
        <w:rPr>
          <w:rFonts w:ascii="Times New Roman" w:eastAsia="Cambria" w:hAnsi="Times New Roman"/>
        </w:rPr>
        <w:t xml:space="preserve">Design and development of application as per </w:t>
      </w:r>
      <w:r w:rsidRPr="00BC25DC">
        <w:rPr>
          <w:rFonts w:ascii="Times New Roman" w:eastAsia="Cambria" w:hAnsi="Times New Roman"/>
        </w:rPr>
        <w:t>client’s</w:t>
      </w:r>
      <w:r w:rsidR="006D084C" w:rsidRPr="00BC25DC">
        <w:rPr>
          <w:rFonts w:ascii="Times New Roman" w:eastAsia="Cambria" w:hAnsi="Times New Roman"/>
        </w:rPr>
        <w:t xml:space="preserve"> requirement</w:t>
      </w:r>
    </w:p>
    <w:p w:rsidR="006D084C" w:rsidRPr="00BC25DC" w:rsidRDefault="00CF26F5" w:rsidP="00CF26F5">
      <w:pPr>
        <w:tabs>
          <w:tab w:val="left" w:pos="2520"/>
          <w:tab w:val="left" w:pos="2970"/>
        </w:tabs>
        <w:suppressAutoHyphens w:val="0"/>
        <w:spacing w:after="60" w:line="276" w:lineRule="auto"/>
        <w:rPr>
          <w:rFonts w:eastAsia="Cambria"/>
        </w:rPr>
      </w:pPr>
      <w:r w:rsidRPr="00CF26F5">
        <w:rPr>
          <w:rFonts w:eastAsia="Cambria"/>
        </w:rPr>
        <w:sym w:font="Wingdings" w:char="F0E0"/>
      </w:r>
      <w:r w:rsidR="006D084C" w:rsidRPr="00BC25DC">
        <w:rPr>
          <w:rFonts w:eastAsia="Cambria"/>
        </w:rPr>
        <w:t xml:space="preserve">Adding, updating Tables and Stored Procedures to dB context by creating Entity Framework </w:t>
      </w:r>
      <w:r w:rsidRPr="00BC25DC">
        <w:rPr>
          <w:rFonts w:eastAsia="Cambria"/>
        </w:rPr>
        <w:t>retrieve</w:t>
      </w:r>
      <w:r w:rsidR="006D084C" w:rsidRPr="00BC25DC">
        <w:rPr>
          <w:rFonts w:eastAsia="Cambria"/>
        </w:rPr>
        <w:t xml:space="preserve"> the </w:t>
      </w:r>
      <w:r w:rsidRPr="00BC25DC">
        <w:rPr>
          <w:rFonts w:eastAsia="Cambria"/>
        </w:rPr>
        <w:t>date by</w:t>
      </w:r>
      <w:r w:rsidR="006D084C" w:rsidRPr="00BC25DC">
        <w:rPr>
          <w:rFonts w:eastAsia="Cambria"/>
        </w:rPr>
        <w:t xml:space="preserve"> using </w:t>
      </w:r>
      <w:proofErr w:type="spellStart"/>
      <w:r w:rsidR="006D084C" w:rsidRPr="00BC25DC">
        <w:rPr>
          <w:rFonts w:eastAsia="Cambria"/>
        </w:rPr>
        <w:t>Linq’s</w:t>
      </w:r>
      <w:proofErr w:type="spellEnd"/>
      <w:r w:rsidR="006D084C" w:rsidRPr="00BC25DC">
        <w:rPr>
          <w:rFonts w:eastAsia="Cambria"/>
        </w:rPr>
        <w:t>.</w:t>
      </w:r>
    </w:p>
    <w:p w:rsidR="006D084C" w:rsidRPr="00BC25DC" w:rsidRDefault="00CF26F5" w:rsidP="00CF26F5">
      <w:pPr>
        <w:tabs>
          <w:tab w:val="left" w:pos="2520"/>
          <w:tab w:val="left" w:pos="2970"/>
        </w:tabs>
        <w:suppressAutoHyphens w:val="0"/>
        <w:spacing w:after="60" w:line="276" w:lineRule="auto"/>
        <w:rPr>
          <w:rFonts w:eastAsia="Cambria"/>
        </w:rPr>
      </w:pPr>
      <w:r w:rsidRPr="00CF26F5">
        <w:rPr>
          <w:rFonts w:eastAsia="Cambria"/>
        </w:rPr>
        <w:sym w:font="Wingdings" w:char="F0E0"/>
      </w:r>
      <w:r w:rsidR="006D084C" w:rsidRPr="00BC25DC">
        <w:rPr>
          <w:rFonts w:eastAsia="Cambria"/>
        </w:rPr>
        <w:t xml:space="preserve">Responsible for completing assigned tasks </w:t>
      </w:r>
      <w:r w:rsidRPr="00BC25DC">
        <w:rPr>
          <w:rFonts w:eastAsia="Cambria"/>
        </w:rPr>
        <w:t>within</w:t>
      </w:r>
      <w:r w:rsidR="006D084C" w:rsidRPr="00BC25DC">
        <w:rPr>
          <w:rFonts w:eastAsia="Cambria"/>
        </w:rPr>
        <w:t xml:space="preserve"> the time limit.</w:t>
      </w:r>
    </w:p>
    <w:p w:rsidR="006D084C" w:rsidRPr="00BC25DC" w:rsidRDefault="00CF26F5" w:rsidP="00CF26F5">
      <w:pPr>
        <w:tabs>
          <w:tab w:val="left" w:pos="2520"/>
          <w:tab w:val="left" w:pos="2970"/>
        </w:tabs>
        <w:suppressAutoHyphens w:val="0"/>
        <w:spacing w:after="60" w:line="276" w:lineRule="auto"/>
        <w:rPr>
          <w:rFonts w:eastAsia="Cambria"/>
        </w:rPr>
      </w:pPr>
      <w:r w:rsidRPr="00CF26F5">
        <w:rPr>
          <w:rFonts w:eastAsia="Cambria"/>
        </w:rPr>
        <w:sym w:font="Wingdings" w:char="F0E0"/>
      </w:r>
      <w:r w:rsidR="006D084C" w:rsidRPr="00BC25DC">
        <w:rPr>
          <w:rFonts w:eastAsia="Cambria"/>
        </w:rPr>
        <w:t>Bug fixing, Unit Testing.</w:t>
      </w:r>
    </w:p>
    <w:p w:rsidR="006D084C" w:rsidRPr="00BC25DC" w:rsidRDefault="006D084C" w:rsidP="006D084C">
      <w:pPr>
        <w:pStyle w:val="BodyTextIndent"/>
        <w:spacing w:before="120" w:line="360" w:lineRule="auto"/>
        <w:ind w:left="0"/>
        <w:jc w:val="both"/>
        <w:rPr>
          <w:bCs/>
          <w:color w:val="000000"/>
          <w:sz w:val="22"/>
          <w:szCs w:val="22"/>
        </w:rPr>
      </w:pPr>
    </w:p>
    <w:p w:rsidR="006D084C" w:rsidRDefault="006D084C" w:rsidP="006D084C">
      <w:pPr>
        <w:rPr>
          <w:rFonts w:eastAsia="Cambria"/>
          <w:b/>
          <w:u w:val="single"/>
        </w:rPr>
      </w:pPr>
      <w:r w:rsidRPr="009B5984">
        <w:rPr>
          <w:rFonts w:eastAsia="Cambria"/>
          <w:b/>
          <w:u w:val="single"/>
        </w:rPr>
        <w:t>DECLARATION:</w:t>
      </w:r>
    </w:p>
    <w:p w:rsidR="00CF26F5" w:rsidRPr="009B5984" w:rsidRDefault="00CF26F5" w:rsidP="006D084C">
      <w:pPr>
        <w:rPr>
          <w:rFonts w:eastAsia="Cambria"/>
          <w:b/>
          <w:u w:val="single"/>
        </w:rPr>
      </w:pPr>
    </w:p>
    <w:p w:rsidR="006D084C" w:rsidRPr="00BC25DC" w:rsidRDefault="006D084C" w:rsidP="006D084C">
      <w:pPr>
        <w:numPr>
          <w:ilvl w:val="0"/>
          <w:numId w:val="31"/>
        </w:numPr>
        <w:suppressAutoHyphens w:val="0"/>
        <w:ind w:left="720" w:hanging="360"/>
        <w:rPr>
          <w:rFonts w:eastAsia="Cambria"/>
          <w:b/>
        </w:rPr>
      </w:pPr>
      <w:r w:rsidRPr="00BC25DC">
        <w:rPr>
          <w:rFonts w:eastAsia="Cambria"/>
        </w:rPr>
        <w:t>I hereby declare that the information furnished above is true to the best of my knowledge.</w:t>
      </w:r>
    </w:p>
    <w:p w:rsidR="001104C1" w:rsidRDefault="001104C1" w:rsidP="00E0046F">
      <w:pPr>
        <w:ind w:left="360"/>
        <w:rPr>
          <w:rFonts w:cs="Arial"/>
          <w:bCs/>
        </w:rPr>
      </w:pPr>
    </w:p>
    <w:p w:rsidR="0018686E" w:rsidRDefault="0018686E" w:rsidP="00E0046F">
      <w:pPr>
        <w:ind w:left="360"/>
        <w:rPr>
          <w:rFonts w:cs="Arial"/>
          <w:bCs/>
        </w:rPr>
      </w:pPr>
    </w:p>
    <w:p w:rsidR="00CF26F5" w:rsidRDefault="00CF26F5" w:rsidP="00E0046F">
      <w:pPr>
        <w:ind w:left="360"/>
        <w:rPr>
          <w:rFonts w:cs="Arial"/>
          <w:bCs/>
        </w:rPr>
      </w:pPr>
    </w:p>
    <w:p w:rsidR="00686092" w:rsidRDefault="00777262" w:rsidP="00E0046F">
      <w:pPr>
        <w:ind w:left="360"/>
        <w:rPr>
          <w:rFonts w:cs="Arial"/>
          <w:bCs/>
        </w:rPr>
      </w:pPr>
      <w:r>
        <w:rPr>
          <w:rFonts w:cs="Arial"/>
          <w:bCs/>
        </w:rPr>
        <w:t>Place:</w:t>
      </w:r>
    </w:p>
    <w:p w:rsidR="00686092" w:rsidRDefault="00686092" w:rsidP="00686092">
      <w:pPr>
        <w:ind w:left="6480"/>
        <w:rPr>
          <w:rFonts w:cs="Arial"/>
          <w:bCs/>
        </w:rPr>
      </w:pPr>
      <w:r>
        <w:rPr>
          <w:rFonts w:cs="Arial"/>
          <w:b/>
          <w:bCs/>
          <w:sz w:val="28"/>
          <w:szCs w:val="20"/>
        </w:rPr>
        <w:t xml:space="preserve">    </w:t>
      </w:r>
      <w:r w:rsidRPr="00686092">
        <w:rPr>
          <w:rFonts w:cs="Arial"/>
          <w:b/>
          <w:bCs/>
          <w:sz w:val="28"/>
          <w:szCs w:val="20"/>
        </w:rPr>
        <w:t>Victoria Milavarapu</w:t>
      </w:r>
    </w:p>
    <w:sectPr w:rsidR="00686092" w:rsidSect="002A0DCB">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015" w:rsidRDefault="00921015" w:rsidP="002A0DCB">
      <w:r>
        <w:separator/>
      </w:r>
    </w:p>
  </w:endnote>
  <w:endnote w:type="continuationSeparator" w:id="0">
    <w:p w:rsidR="00921015" w:rsidRDefault="00921015" w:rsidP="002A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lbany AMT">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DCB" w:rsidRDefault="002A0DCB" w:rsidP="002A0DCB">
    <w:pPr>
      <w:pStyle w:val="Footer"/>
    </w:pPr>
    <w:bookmarkStart w:id="1" w:name="DocumentMarkings1FooterEvenPages"/>
  </w:p>
  <w:bookmarkEnd w:id="1"/>
  <w:p w:rsidR="002A0DCB" w:rsidRDefault="002A0DC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DCB" w:rsidRDefault="002A0DCB" w:rsidP="002A0DCB">
    <w:pPr>
      <w:pStyle w:val="Footer"/>
    </w:pPr>
    <w:bookmarkStart w:id="2" w:name="DocumentMarkings1FooterPrimary"/>
  </w:p>
  <w:bookmarkEnd w:id="2"/>
  <w:p w:rsidR="002A0DCB" w:rsidRDefault="002A0DC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DCB" w:rsidRDefault="002A0DCB" w:rsidP="002A0DCB">
    <w:pPr>
      <w:pStyle w:val="Footer"/>
    </w:pPr>
    <w:bookmarkStart w:id="3" w:name="DocumentMarkings1FooterFirstPage"/>
  </w:p>
  <w:bookmarkEnd w:id="3"/>
  <w:p w:rsidR="002A0DCB" w:rsidRDefault="002A0D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015" w:rsidRDefault="00921015" w:rsidP="002A0DCB">
      <w:r>
        <w:separator/>
      </w:r>
    </w:p>
  </w:footnote>
  <w:footnote w:type="continuationSeparator" w:id="0">
    <w:p w:rsidR="00921015" w:rsidRDefault="00921015" w:rsidP="002A0D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DCB" w:rsidRDefault="002A0DC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DCB" w:rsidRDefault="002A0DC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DCB" w:rsidRDefault="002A0DCB">
    <w:pPr>
      <w:pStyle w:val="Header"/>
    </w:pPr>
  </w:p>
  <w:p w:rsidR="002A0DCB" w:rsidRDefault="002A0DC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E2A451A"/>
    <w:lvl w:ilvl="0">
      <w:numFmt w:val="decimal"/>
      <w:pStyle w:val="Achievement"/>
      <w:lvlText w:val="*"/>
      <w:lvlJc w:val="left"/>
      <w:pPr>
        <w:ind w:left="0" w:firstLine="0"/>
      </w:p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bullet"/>
      <w:lvlText w:val=""/>
      <w:lvlJc w:val="left"/>
      <w:pPr>
        <w:tabs>
          <w:tab w:val="num" w:pos="720"/>
        </w:tabs>
        <w:ind w:left="720" w:hanging="720"/>
      </w:pPr>
      <w:rPr>
        <w:rFonts w:ascii="Wingdings" w:hAnsi="Wingdings"/>
        <w:color w:val="auto"/>
      </w:rPr>
    </w:lvl>
  </w:abstractNum>
  <w:abstractNum w:abstractNumId="3"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9" w15:restartNumberingAfterBreak="0">
    <w:nsid w:val="00000009"/>
    <w:multiLevelType w:val="singleLevel"/>
    <w:tmpl w:val="2766D86A"/>
    <w:lvl w:ilvl="0">
      <w:start w:val="1"/>
      <w:numFmt w:val="bullet"/>
      <w:lvlText w:val=""/>
      <w:lvlJc w:val="left"/>
      <w:pPr>
        <w:tabs>
          <w:tab w:val="num" w:pos="0"/>
        </w:tabs>
        <w:ind w:left="720" w:hanging="360"/>
      </w:pPr>
      <w:rPr>
        <w:rFonts w:ascii="Symbol" w:hAnsi="Symbol"/>
        <w:sz w:val="24"/>
      </w:rPr>
    </w:lvl>
  </w:abstractNum>
  <w:abstractNum w:abstractNumId="10"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olor w:val="auto"/>
      </w:rPr>
    </w:lvl>
  </w:abstractNum>
  <w:abstractNum w:abstractNumId="11" w15:restartNumberingAfterBreak="0">
    <w:nsid w:val="0000000B"/>
    <w:multiLevelType w:val="singleLevel"/>
    <w:tmpl w:val="0000000B"/>
    <w:name w:val="WW8Num11"/>
    <w:lvl w:ilvl="0">
      <w:start w:val="1"/>
      <w:numFmt w:val="bullet"/>
      <w:lvlText w:val=""/>
      <w:lvlJc w:val="left"/>
      <w:pPr>
        <w:tabs>
          <w:tab w:val="num" w:pos="1080"/>
        </w:tabs>
        <w:ind w:left="1080" w:hanging="360"/>
      </w:pPr>
      <w:rPr>
        <w:rFonts w:ascii="Wingdings" w:hAnsi="Wingdings"/>
      </w:rPr>
    </w:lvl>
  </w:abstractNum>
  <w:abstractNum w:abstractNumId="12"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390C"/>
    <w:multiLevelType w:val="hybridMultilevel"/>
    <w:tmpl w:val="9538F69E"/>
    <w:lvl w:ilvl="0" w:tplc="BF9423EE">
      <w:start w:val="1"/>
      <w:numFmt w:val="bullet"/>
      <w:lvlText w:val=""/>
      <w:lvlJc w:val="left"/>
    </w:lvl>
    <w:lvl w:ilvl="1" w:tplc="C9FA0BE0">
      <w:numFmt w:val="decimal"/>
      <w:lvlText w:val=""/>
      <w:lvlJc w:val="left"/>
    </w:lvl>
    <w:lvl w:ilvl="2" w:tplc="CF68891C">
      <w:numFmt w:val="decimal"/>
      <w:lvlText w:val=""/>
      <w:lvlJc w:val="left"/>
    </w:lvl>
    <w:lvl w:ilvl="3" w:tplc="6BD8E082">
      <w:numFmt w:val="decimal"/>
      <w:lvlText w:val=""/>
      <w:lvlJc w:val="left"/>
    </w:lvl>
    <w:lvl w:ilvl="4" w:tplc="87868994">
      <w:numFmt w:val="decimal"/>
      <w:lvlText w:val=""/>
      <w:lvlJc w:val="left"/>
    </w:lvl>
    <w:lvl w:ilvl="5" w:tplc="9B2C7892">
      <w:numFmt w:val="decimal"/>
      <w:lvlText w:val=""/>
      <w:lvlJc w:val="left"/>
    </w:lvl>
    <w:lvl w:ilvl="6" w:tplc="E06AE01C">
      <w:numFmt w:val="decimal"/>
      <w:lvlText w:val=""/>
      <w:lvlJc w:val="left"/>
    </w:lvl>
    <w:lvl w:ilvl="7" w:tplc="2C8C4976">
      <w:numFmt w:val="decimal"/>
      <w:lvlText w:val=""/>
      <w:lvlJc w:val="left"/>
    </w:lvl>
    <w:lvl w:ilvl="8" w:tplc="82AEB356">
      <w:numFmt w:val="decimal"/>
      <w:lvlText w:val=""/>
      <w:lvlJc w:val="left"/>
    </w:lvl>
  </w:abstractNum>
  <w:abstractNum w:abstractNumId="14" w15:restartNumberingAfterBreak="0">
    <w:nsid w:val="053C0CFA"/>
    <w:multiLevelType w:val="hybridMultilevel"/>
    <w:tmpl w:val="F5AA12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DD02383"/>
    <w:multiLevelType w:val="hybridMultilevel"/>
    <w:tmpl w:val="E2B827A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0E6A2C29"/>
    <w:multiLevelType w:val="hybridMultilevel"/>
    <w:tmpl w:val="931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E5222E"/>
    <w:multiLevelType w:val="hybridMultilevel"/>
    <w:tmpl w:val="13C4A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88B466F"/>
    <w:multiLevelType w:val="multilevel"/>
    <w:tmpl w:val="A230B25E"/>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9" w15:restartNumberingAfterBreak="0">
    <w:nsid w:val="20E0797F"/>
    <w:multiLevelType w:val="hybridMultilevel"/>
    <w:tmpl w:val="A114E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57C4CDA"/>
    <w:multiLevelType w:val="multilevel"/>
    <w:tmpl w:val="1A745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403B06"/>
    <w:multiLevelType w:val="hybridMultilevel"/>
    <w:tmpl w:val="C80E586A"/>
    <w:lvl w:ilvl="0" w:tplc="AAD40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AD5044"/>
    <w:multiLevelType w:val="hybridMultilevel"/>
    <w:tmpl w:val="317012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14B4F49"/>
    <w:multiLevelType w:val="hybridMultilevel"/>
    <w:tmpl w:val="C98483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23044D"/>
    <w:multiLevelType w:val="hybridMultilevel"/>
    <w:tmpl w:val="554E05F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FA4574"/>
    <w:multiLevelType w:val="hybridMultilevel"/>
    <w:tmpl w:val="199CB49E"/>
    <w:lvl w:ilvl="0" w:tplc="2A569516">
      <w:start w:val="1"/>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16178E"/>
    <w:multiLevelType w:val="hybridMultilevel"/>
    <w:tmpl w:val="D5AA8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F2796"/>
    <w:multiLevelType w:val="hybridMultilevel"/>
    <w:tmpl w:val="D594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6727B"/>
    <w:multiLevelType w:val="multilevel"/>
    <w:tmpl w:val="69068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AC4524F"/>
    <w:multiLevelType w:val="hybridMultilevel"/>
    <w:tmpl w:val="B1187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D5FFF"/>
    <w:multiLevelType w:val="hybridMultilevel"/>
    <w:tmpl w:val="221E4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6C3207"/>
    <w:multiLevelType w:val="multilevel"/>
    <w:tmpl w:val="FE26C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E0B6071"/>
    <w:multiLevelType w:val="hybridMultilevel"/>
    <w:tmpl w:val="1BE6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E2DD4"/>
    <w:multiLevelType w:val="hybridMultilevel"/>
    <w:tmpl w:val="BC2C8686"/>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6F28213D"/>
    <w:multiLevelType w:val="multilevel"/>
    <w:tmpl w:val="DBA257B2"/>
    <w:lvl w:ilvl="0">
      <w:start w:val="1"/>
      <w:numFmt w:val="bullet"/>
      <w:lvlText w:val="•"/>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9463BC1"/>
    <w:multiLevelType w:val="hybridMultilevel"/>
    <w:tmpl w:val="3C644B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1349AA"/>
    <w:multiLevelType w:val="hybridMultilevel"/>
    <w:tmpl w:val="750E156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7B443429"/>
    <w:multiLevelType w:val="hybridMultilevel"/>
    <w:tmpl w:val="6E10BA5C"/>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38" w15:restartNumberingAfterBreak="0">
    <w:nsid w:val="7B4B3247"/>
    <w:multiLevelType w:val="hybridMultilevel"/>
    <w:tmpl w:val="2D60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7"/>
  </w:num>
  <w:num w:numId="14">
    <w:abstractNumId w:val="15"/>
  </w:num>
  <w:num w:numId="15">
    <w:abstractNumId w:val="16"/>
  </w:num>
  <w:num w:numId="16">
    <w:abstractNumId w:val="14"/>
  </w:num>
  <w:num w:numId="17">
    <w:abstractNumId w:val="21"/>
  </w:num>
  <w:num w:numId="18">
    <w:abstractNumId w:val="36"/>
  </w:num>
  <w:num w:numId="19">
    <w:abstractNumId w:val="33"/>
  </w:num>
  <w:num w:numId="20">
    <w:abstractNumId w:val="0"/>
    <w:lvlOverride w:ilvl="0">
      <w:lvl w:ilvl="0">
        <w:numFmt w:val="bullet"/>
        <w:pStyle w:val="Achievement"/>
        <w:lvlText w:val=""/>
        <w:legacy w:legacy="1" w:legacySpace="120" w:legacyIndent="360"/>
        <w:lvlJc w:val="left"/>
        <w:pPr>
          <w:ind w:left="360" w:hanging="360"/>
        </w:pPr>
        <w:rPr>
          <w:rFonts w:ascii="Wingdings" w:hAnsi="Wingdings" w:hint="default"/>
        </w:rPr>
      </w:lvl>
    </w:lvlOverride>
  </w:num>
  <w:num w:numId="21">
    <w:abstractNumId w:val="30"/>
  </w:num>
  <w:num w:numId="22">
    <w:abstractNumId w:val="26"/>
  </w:num>
  <w:num w:numId="23">
    <w:abstractNumId w:val="32"/>
  </w:num>
  <w:num w:numId="24">
    <w:abstractNumId w:val="37"/>
  </w:num>
  <w:num w:numId="25">
    <w:abstractNumId w:val="28"/>
  </w:num>
  <w:num w:numId="26">
    <w:abstractNumId w:val="31"/>
  </w:num>
  <w:num w:numId="27">
    <w:abstractNumId w:val="20"/>
  </w:num>
  <w:num w:numId="28">
    <w:abstractNumId w:val="27"/>
  </w:num>
  <w:num w:numId="29">
    <w:abstractNumId w:val="19"/>
  </w:num>
  <w:num w:numId="30">
    <w:abstractNumId w:val="38"/>
  </w:num>
  <w:num w:numId="31">
    <w:abstractNumId w:val="34"/>
  </w:num>
  <w:num w:numId="32">
    <w:abstractNumId w:val="35"/>
  </w:num>
  <w:num w:numId="33">
    <w:abstractNumId w:val="22"/>
  </w:num>
  <w:num w:numId="34">
    <w:abstractNumId w:val="29"/>
  </w:num>
  <w:num w:numId="35">
    <w:abstractNumId w:val="25"/>
  </w:num>
  <w:num w:numId="36">
    <w:abstractNumId w:val="18"/>
  </w:num>
  <w:num w:numId="37">
    <w:abstractNumId w:val="13"/>
  </w:num>
  <w:num w:numId="38">
    <w:abstractNumId w:val="24"/>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0A"/>
    <w:rsid w:val="00007D14"/>
    <w:rsid w:val="000168F2"/>
    <w:rsid w:val="00080F20"/>
    <w:rsid w:val="0008506F"/>
    <w:rsid w:val="000B7C6F"/>
    <w:rsid w:val="000C1E6C"/>
    <w:rsid w:val="000D3771"/>
    <w:rsid w:val="000D42F0"/>
    <w:rsid w:val="000F3D87"/>
    <w:rsid w:val="000F3F2D"/>
    <w:rsid w:val="000F6A39"/>
    <w:rsid w:val="0010193E"/>
    <w:rsid w:val="00103B93"/>
    <w:rsid w:val="001104C1"/>
    <w:rsid w:val="00116CDF"/>
    <w:rsid w:val="00124334"/>
    <w:rsid w:val="00124F1A"/>
    <w:rsid w:val="001611EB"/>
    <w:rsid w:val="00165B77"/>
    <w:rsid w:val="00174592"/>
    <w:rsid w:val="00182AA3"/>
    <w:rsid w:val="0018686E"/>
    <w:rsid w:val="0018753D"/>
    <w:rsid w:val="001900A0"/>
    <w:rsid w:val="001B6F86"/>
    <w:rsid w:val="001D0912"/>
    <w:rsid w:val="001F63DA"/>
    <w:rsid w:val="002041DE"/>
    <w:rsid w:val="0020716D"/>
    <w:rsid w:val="00227689"/>
    <w:rsid w:val="002627A0"/>
    <w:rsid w:val="002863E6"/>
    <w:rsid w:val="00290DDC"/>
    <w:rsid w:val="0029209E"/>
    <w:rsid w:val="002A0DCB"/>
    <w:rsid w:val="002E19B4"/>
    <w:rsid w:val="002E4967"/>
    <w:rsid w:val="002F11C9"/>
    <w:rsid w:val="00306991"/>
    <w:rsid w:val="0032269D"/>
    <w:rsid w:val="00344530"/>
    <w:rsid w:val="00347B6F"/>
    <w:rsid w:val="003648B3"/>
    <w:rsid w:val="00383874"/>
    <w:rsid w:val="0039170F"/>
    <w:rsid w:val="0039679C"/>
    <w:rsid w:val="003E7BD4"/>
    <w:rsid w:val="003F5432"/>
    <w:rsid w:val="00432493"/>
    <w:rsid w:val="0044042E"/>
    <w:rsid w:val="00446ED5"/>
    <w:rsid w:val="00450913"/>
    <w:rsid w:val="0045315E"/>
    <w:rsid w:val="004770D8"/>
    <w:rsid w:val="004865EF"/>
    <w:rsid w:val="00487AF4"/>
    <w:rsid w:val="004A4CD0"/>
    <w:rsid w:val="004A5121"/>
    <w:rsid w:val="004B2573"/>
    <w:rsid w:val="004C0509"/>
    <w:rsid w:val="004C116F"/>
    <w:rsid w:val="004C15FB"/>
    <w:rsid w:val="004C6095"/>
    <w:rsid w:val="004C68B1"/>
    <w:rsid w:val="004F16CC"/>
    <w:rsid w:val="00512AE9"/>
    <w:rsid w:val="00513C47"/>
    <w:rsid w:val="0051434E"/>
    <w:rsid w:val="005215C1"/>
    <w:rsid w:val="00542CD4"/>
    <w:rsid w:val="00544EF8"/>
    <w:rsid w:val="00550CCB"/>
    <w:rsid w:val="00556446"/>
    <w:rsid w:val="0055674D"/>
    <w:rsid w:val="00567123"/>
    <w:rsid w:val="00572B0F"/>
    <w:rsid w:val="005762A6"/>
    <w:rsid w:val="00594BDE"/>
    <w:rsid w:val="005A4571"/>
    <w:rsid w:val="005B6DDD"/>
    <w:rsid w:val="005D012E"/>
    <w:rsid w:val="00610C99"/>
    <w:rsid w:val="00616D4A"/>
    <w:rsid w:val="00632985"/>
    <w:rsid w:val="00637F84"/>
    <w:rsid w:val="00640508"/>
    <w:rsid w:val="00664B7B"/>
    <w:rsid w:val="00666297"/>
    <w:rsid w:val="0067391F"/>
    <w:rsid w:val="006802FC"/>
    <w:rsid w:val="00686092"/>
    <w:rsid w:val="00692C2E"/>
    <w:rsid w:val="006A558A"/>
    <w:rsid w:val="006B1726"/>
    <w:rsid w:val="006B1A05"/>
    <w:rsid w:val="006B29AE"/>
    <w:rsid w:val="006D084C"/>
    <w:rsid w:val="00716556"/>
    <w:rsid w:val="00720A7F"/>
    <w:rsid w:val="00730160"/>
    <w:rsid w:val="00775A1C"/>
    <w:rsid w:val="00777262"/>
    <w:rsid w:val="00786A0E"/>
    <w:rsid w:val="0079367A"/>
    <w:rsid w:val="007A46FE"/>
    <w:rsid w:val="007B16D8"/>
    <w:rsid w:val="007B6244"/>
    <w:rsid w:val="007C3151"/>
    <w:rsid w:val="007D4D2F"/>
    <w:rsid w:val="007F73E8"/>
    <w:rsid w:val="00802A96"/>
    <w:rsid w:val="00803251"/>
    <w:rsid w:val="008161D6"/>
    <w:rsid w:val="00854BDC"/>
    <w:rsid w:val="00855AF4"/>
    <w:rsid w:val="00865969"/>
    <w:rsid w:val="0087081A"/>
    <w:rsid w:val="0089367F"/>
    <w:rsid w:val="00893B0F"/>
    <w:rsid w:val="0089674C"/>
    <w:rsid w:val="008A2FC0"/>
    <w:rsid w:val="008C0A48"/>
    <w:rsid w:val="00903CF8"/>
    <w:rsid w:val="00912E84"/>
    <w:rsid w:val="00917CE1"/>
    <w:rsid w:val="00921015"/>
    <w:rsid w:val="0092396B"/>
    <w:rsid w:val="009513F1"/>
    <w:rsid w:val="00970665"/>
    <w:rsid w:val="0098531E"/>
    <w:rsid w:val="0099196C"/>
    <w:rsid w:val="009A4A55"/>
    <w:rsid w:val="009B1DFD"/>
    <w:rsid w:val="009B579C"/>
    <w:rsid w:val="009E77D9"/>
    <w:rsid w:val="009F1EA3"/>
    <w:rsid w:val="009F58A1"/>
    <w:rsid w:val="009F6073"/>
    <w:rsid w:val="00A06D1F"/>
    <w:rsid w:val="00A2699B"/>
    <w:rsid w:val="00A31FCF"/>
    <w:rsid w:val="00A34205"/>
    <w:rsid w:val="00A43641"/>
    <w:rsid w:val="00A5148D"/>
    <w:rsid w:val="00A51D8F"/>
    <w:rsid w:val="00A56D76"/>
    <w:rsid w:val="00A73A84"/>
    <w:rsid w:val="00A90F87"/>
    <w:rsid w:val="00A92DB4"/>
    <w:rsid w:val="00AA49AD"/>
    <w:rsid w:val="00AB6926"/>
    <w:rsid w:val="00AB6AC9"/>
    <w:rsid w:val="00AC1D09"/>
    <w:rsid w:val="00AC4B0B"/>
    <w:rsid w:val="00AE2AA8"/>
    <w:rsid w:val="00AE6173"/>
    <w:rsid w:val="00AF392F"/>
    <w:rsid w:val="00B0249D"/>
    <w:rsid w:val="00B3213C"/>
    <w:rsid w:val="00B376FF"/>
    <w:rsid w:val="00B46934"/>
    <w:rsid w:val="00B66BB3"/>
    <w:rsid w:val="00BA0FD3"/>
    <w:rsid w:val="00BA49C3"/>
    <w:rsid w:val="00BB14F6"/>
    <w:rsid w:val="00BD19D6"/>
    <w:rsid w:val="00BD4944"/>
    <w:rsid w:val="00BD4DAB"/>
    <w:rsid w:val="00C11874"/>
    <w:rsid w:val="00C21BB1"/>
    <w:rsid w:val="00C22D10"/>
    <w:rsid w:val="00C25F56"/>
    <w:rsid w:val="00C4600C"/>
    <w:rsid w:val="00C66F3B"/>
    <w:rsid w:val="00C71D65"/>
    <w:rsid w:val="00C77E23"/>
    <w:rsid w:val="00C84DFF"/>
    <w:rsid w:val="00C94F80"/>
    <w:rsid w:val="00CA1716"/>
    <w:rsid w:val="00CF26F5"/>
    <w:rsid w:val="00D30E03"/>
    <w:rsid w:val="00D53A43"/>
    <w:rsid w:val="00D609C9"/>
    <w:rsid w:val="00D60B6B"/>
    <w:rsid w:val="00D74CB2"/>
    <w:rsid w:val="00D75693"/>
    <w:rsid w:val="00D91E31"/>
    <w:rsid w:val="00D96323"/>
    <w:rsid w:val="00DB5918"/>
    <w:rsid w:val="00DC1E10"/>
    <w:rsid w:val="00DC300B"/>
    <w:rsid w:val="00DD020A"/>
    <w:rsid w:val="00E0046F"/>
    <w:rsid w:val="00E07BF5"/>
    <w:rsid w:val="00E172D5"/>
    <w:rsid w:val="00E26440"/>
    <w:rsid w:val="00E314E4"/>
    <w:rsid w:val="00E31D37"/>
    <w:rsid w:val="00E60606"/>
    <w:rsid w:val="00EB39EE"/>
    <w:rsid w:val="00EB4C2D"/>
    <w:rsid w:val="00EB5912"/>
    <w:rsid w:val="00EB73FD"/>
    <w:rsid w:val="00ED6F8A"/>
    <w:rsid w:val="00EE3852"/>
    <w:rsid w:val="00F33EE1"/>
    <w:rsid w:val="00F36FA4"/>
    <w:rsid w:val="00F5417A"/>
    <w:rsid w:val="00F83E28"/>
    <w:rsid w:val="00F84CD3"/>
    <w:rsid w:val="00F96260"/>
    <w:rsid w:val="00FD6EDF"/>
    <w:rsid w:val="00FE58D5"/>
    <w:rsid w:val="00FF0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D35B6"/>
  <w15:chartTrackingRefBased/>
  <w15:docId w15:val="{1AA9B2DF-3BC2-D24D-A057-5BA0BD9F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726"/>
    <w:pPr>
      <w:suppressAutoHyphens/>
    </w:pPr>
    <w:rPr>
      <w:sz w:val="24"/>
      <w:szCs w:val="24"/>
      <w:lang w:val="en-US" w:eastAsia="ar-SA"/>
    </w:rPr>
  </w:style>
  <w:style w:type="paragraph" w:styleId="Heading1">
    <w:name w:val="heading 1"/>
    <w:basedOn w:val="Normal"/>
    <w:next w:val="Normal"/>
    <w:qFormat/>
    <w:rsid w:val="006B1726"/>
    <w:pPr>
      <w:keepNext/>
      <w:tabs>
        <w:tab w:val="num" w:pos="432"/>
      </w:tabs>
      <w:ind w:right="-180"/>
      <w:jc w:val="both"/>
      <w:outlineLvl w:val="0"/>
    </w:pPr>
    <w:rPr>
      <w:rFonts w:ascii="Palatino Linotype" w:hAnsi="Palatino Linotype"/>
      <w:b/>
      <w:bCs/>
    </w:rPr>
  </w:style>
  <w:style w:type="paragraph" w:styleId="Heading2">
    <w:name w:val="heading 2"/>
    <w:basedOn w:val="Normal"/>
    <w:next w:val="Normal"/>
    <w:qFormat/>
    <w:rsid w:val="006B1726"/>
    <w:pPr>
      <w:keepNext/>
      <w:tabs>
        <w:tab w:val="num" w:pos="576"/>
      </w:tabs>
      <w:spacing w:before="240" w:after="120"/>
      <w:ind w:left="576" w:hanging="576"/>
      <w:outlineLvl w:val="1"/>
    </w:pPr>
    <w:rPr>
      <w:rFonts w:ascii="Palatino Linotype" w:hAnsi="Palatino Linotype" w:cs="Arial"/>
      <w:b/>
      <w:i/>
      <w:color w:val="000000"/>
      <w:szCs w:val="22"/>
      <w:u w:val="single"/>
    </w:rPr>
  </w:style>
  <w:style w:type="paragraph" w:styleId="Heading3">
    <w:name w:val="heading 3"/>
    <w:basedOn w:val="Normal"/>
    <w:next w:val="Normal"/>
    <w:qFormat/>
    <w:rsid w:val="006B1726"/>
    <w:pPr>
      <w:keepNext/>
      <w:tabs>
        <w:tab w:val="num" w:pos="720"/>
      </w:tabs>
      <w:spacing w:before="240" w:after="120"/>
      <w:ind w:left="720" w:hanging="720"/>
      <w:jc w:val="both"/>
      <w:outlineLvl w:val="2"/>
    </w:pPr>
    <w:rPr>
      <w:rFonts w:ascii="Palatino Linotype" w:hAnsi="Palatino Linotype" w:cs="Arial"/>
      <w:b/>
      <w:i/>
      <w:color w:val="000000"/>
      <w:u w:val="single"/>
    </w:rPr>
  </w:style>
  <w:style w:type="paragraph" w:styleId="Heading7">
    <w:name w:val="heading 7"/>
    <w:basedOn w:val="Normal"/>
    <w:next w:val="Normal"/>
    <w:qFormat/>
    <w:rsid w:val="006B1726"/>
    <w:pPr>
      <w:tabs>
        <w:tab w:val="num" w:pos="1296"/>
      </w:tabs>
      <w:spacing w:before="240" w:after="60"/>
      <w:ind w:left="1296" w:hanging="1296"/>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B1726"/>
    <w:rPr>
      <w:rFonts w:ascii="Wingdings" w:hAnsi="Wingdings"/>
      <w:color w:val="auto"/>
    </w:rPr>
  </w:style>
  <w:style w:type="character" w:customStyle="1" w:styleId="WW8Num3z0">
    <w:name w:val="WW8Num3z0"/>
    <w:rsid w:val="006B1726"/>
    <w:rPr>
      <w:rFonts w:ascii="Wingdings" w:hAnsi="Wingdings"/>
    </w:rPr>
  </w:style>
  <w:style w:type="character" w:customStyle="1" w:styleId="WW8Num4z0">
    <w:name w:val="WW8Num4z0"/>
    <w:rsid w:val="006B1726"/>
    <w:rPr>
      <w:rFonts w:ascii="Symbol" w:hAnsi="Symbol"/>
    </w:rPr>
  </w:style>
  <w:style w:type="character" w:customStyle="1" w:styleId="WW8Num5z0">
    <w:name w:val="WW8Num5z0"/>
    <w:rsid w:val="006B1726"/>
    <w:rPr>
      <w:rFonts w:ascii="Symbol" w:hAnsi="Symbol"/>
    </w:rPr>
  </w:style>
  <w:style w:type="character" w:customStyle="1" w:styleId="WW8Num6z0">
    <w:name w:val="WW8Num6z0"/>
    <w:rsid w:val="006B1726"/>
    <w:rPr>
      <w:rFonts w:ascii="Symbol" w:hAnsi="Symbol"/>
    </w:rPr>
  </w:style>
  <w:style w:type="character" w:customStyle="1" w:styleId="WW8Num7z0">
    <w:name w:val="WW8Num7z0"/>
    <w:rsid w:val="006B1726"/>
    <w:rPr>
      <w:rFonts w:ascii="Symbol" w:hAnsi="Symbol"/>
    </w:rPr>
  </w:style>
  <w:style w:type="character" w:customStyle="1" w:styleId="WW8Num8z0">
    <w:name w:val="WW8Num8z0"/>
    <w:rsid w:val="006B1726"/>
    <w:rPr>
      <w:rFonts w:ascii="Symbol" w:hAnsi="Symbol"/>
    </w:rPr>
  </w:style>
  <w:style w:type="character" w:customStyle="1" w:styleId="WW8Num9z0">
    <w:name w:val="WW8Num9z0"/>
    <w:rsid w:val="006B1726"/>
    <w:rPr>
      <w:rFonts w:ascii="Symbol" w:hAnsi="Symbol"/>
    </w:rPr>
  </w:style>
  <w:style w:type="character" w:customStyle="1" w:styleId="WW8Num10z0">
    <w:name w:val="WW8Num10z0"/>
    <w:rsid w:val="006B1726"/>
    <w:rPr>
      <w:rFonts w:ascii="Wingdings" w:hAnsi="Wingdings"/>
      <w:color w:val="auto"/>
    </w:rPr>
  </w:style>
  <w:style w:type="character" w:customStyle="1" w:styleId="WW8Num11z0">
    <w:name w:val="WW8Num11z0"/>
    <w:rsid w:val="006B1726"/>
    <w:rPr>
      <w:rFonts w:ascii="Wingdings" w:hAnsi="Wingdings"/>
    </w:rPr>
  </w:style>
  <w:style w:type="character" w:customStyle="1" w:styleId="WW8Num12z0">
    <w:name w:val="WW8Num12z0"/>
    <w:rsid w:val="006B1726"/>
    <w:rPr>
      <w:rFonts w:ascii="Symbol" w:hAnsi="Symbol"/>
    </w:rPr>
  </w:style>
  <w:style w:type="character" w:customStyle="1" w:styleId="WW8Num12z1">
    <w:name w:val="WW8Num12z1"/>
    <w:rsid w:val="006B1726"/>
    <w:rPr>
      <w:rFonts w:ascii="OpenSymbol" w:hAnsi="OpenSymbol" w:cs="OpenSymbol"/>
    </w:rPr>
  </w:style>
  <w:style w:type="character" w:customStyle="1" w:styleId="Absatz-Standardschriftart">
    <w:name w:val="Absatz-Standardschriftart"/>
    <w:rsid w:val="006B1726"/>
  </w:style>
  <w:style w:type="character" w:customStyle="1" w:styleId="WW-Absatz-Standardschriftart">
    <w:name w:val="WW-Absatz-Standardschriftart"/>
    <w:rsid w:val="006B1726"/>
  </w:style>
  <w:style w:type="character" w:customStyle="1" w:styleId="WW-Absatz-Standardschriftart1">
    <w:name w:val="WW-Absatz-Standardschriftart1"/>
    <w:rsid w:val="006B1726"/>
  </w:style>
  <w:style w:type="character" w:customStyle="1" w:styleId="WW-Absatz-Standardschriftart11">
    <w:name w:val="WW-Absatz-Standardschriftart11"/>
    <w:rsid w:val="006B1726"/>
  </w:style>
  <w:style w:type="character" w:customStyle="1" w:styleId="WW-Absatz-Standardschriftart111">
    <w:name w:val="WW-Absatz-Standardschriftart111"/>
    <w:rsid w:val="006B1726"/>
  </w:style>
  <w:style w:type="character" w:customStyle="1" w:styleId="WW-Absatz-Standardschriftart1111">
    <w:name w:val="WW-Absatz-Standardschriftart1111"/>
    <w:rsid w:val="006B1726"/>
  </w:style>
  <w:style w:type="character" w:customStyle="1" w:styleId="WW8Num13z0">
    <w:name w:val="WW8Num13z0"/>
    <w:rsid w:val="006B1726"/>
    <w:rPr>
      <w:rFonts w:ascii="Symbol" w:hAnsi="Symbol"/>
    </w:rPr>
  </w:style>
  <w:style w:type="character" w:customStyle="1" w:styleId="WW8Num14z0">
    <w:name w:val="WW8Num14z0"/>
    <w:rsid w:val="006B1726"/>
    <w:rPr>
      <w:rFonts w:ascii="Symbol" w:hAnsi="Symbol" w:cs="Times New Roman"/>
    </w:rPr>
  </w:style>
  <w:style w:type="character" w:customStyle="1" w:styleId="WW8Num15z0">
    <w:name w:val="WW8Num15z0"/>
    <w:rsid w:val="006B1726"/>
    <w:rPr>
      <w:rFonts w:ascii="Symbol" w:hAnsi="Symbol"/>
    </w:rPr>
  </w:style>
  <w:style w:type="character" w:customStyle="1" w:styleId="WW8Num16z0">
    <w:name w:val="WW8Num16z0"/>
    <w:rsid w:val="006B1726"/>
    <w:rPr>
      <w:rFonts w:ascii="Symbol" w:hAnsi="Symbol"/>
    </w:rPr>
  </w:style>
  <w:style w:type="character" w:customStyle="1" w:styleId="WW8Num17z0">
    <w:name w:val="WW8Num17z0"/>
    <w:rsid w:val="006B1726"/>
    <w:rPr>
      <w:rFonts w:ascii="Symbol" w:hAnsi="Symbol"/>
    </w:rPr>
  </w:style>
  <w:style w:type="character" w:customStyle="1" w:styleId="WW8Num18z0">
    <w:name w:val="WW8Num18z0"/>
    <w:rsid w:val="006B1726"/>
    <w:rPr>
      <w:rFonts w:ascii="Symbol" w:hAnsi="Symbol"/>
    </w:rPr>
  </w:style>
  <w:style w:type="character" w:customStyle="1" w:styleId="WW8Num18z1">
    <w:name w:val="WW8Num18z1"/>
    <w:rsid w:val="006B1726"/>
    <w:rPr>
      <w:rFonts w:ascii="Courier New" w:hAnsi="Courier New" w:cs="Courier New"/>
    </w:rPr>
  </w:style>
  <w:style w:type="character" w:customStyle="1" w:styleId="WW8Num18z2">
    <w:name w:val="WW8Num18z2"/>
    <w:rsid w:val="006B1726"/>
    <w:rPr>
      <w:rFonts w:ascii="Wingdings" w:hAnsi="Wingdings"/>
    </w:rPr>
  </w:style>
  <w:style w:type="character" w:customStyle="1" w:styleId="WW8Num19z0">
    <w:name w:val="WW8Num19z0"/>
    <w:rsid w:val="006B1726"/>
    <w:rPr>
      <w:rFonts w:ascii="Courier New" w:hAnsi="Courier New" w:cs="Courier New"/>
    </w:rPr>
  </w:style>
  <w:style w:type="character" w:customStyle="1" w:styleId="WW8Num19z1">
    <w:name w:val="WW8Num19z1"/>
    <w:rsid w:val="006B1726"/>
    <w:rPr>
      <w:rFonts w:ascii="Symbol" w:hAnsi="Symbol"/>
      <w:color w:val="auto"/>
    </w:rPr>
  </w:style>
  <w:style w:type="character" w:customStyle="1" w:styleId="WW8Num19z2">
    <w:name w:val="WW8Num19z2"/>
    <w:rsid w:val="006B1726"/>
    <w:rPr>
      <w:rFonts w:ascii="Wingdings" w:hAnsi="Wingdings"/>
    </w:rPr>
  </w:style>
  <w:style w:type="character" w:customStyle="1" w:styleId="WW8Num19z3">
    <w:name w:val="WW8Num19z3"/>
    <w:rsid w:val="006B1726"/>
    <w:rPr>
      <w:rFonts w:ascii="Symbol" w:hAnsi="Symbol"/>
    </w:rPr>
  </w:style>
  <w:style w:type="character" w:customStyle="1" w:styleId="WW8Num20z0">
    <w:name w:val="WW8Num20z0"/>
    <w:rsid w:val="006B1726"/>
    <w:rPr>
      <w:rFonts w:ascii="Symbol" w:hAnsi="Symbol"/>
    </w:rPr>
  </w:style>
  <w:style w:type="character" w:customStyle="1" w:styleId="WW8Num21z0">
    <w:name w:val="WW8Num21z0"/>
    <w:rsid w:val="006B1726"/>
    <w:rPr>
      <w:rFonts w:ascii="Symbol" w:hAnsi="Symbol"/>
    </w:rPr>
  </w:style>
  <w:style w:type="character" w:customStyle="1" w:styleId="WW8Num21z1">
    <w:name w:val="WW8Num21z1"/>
    <w:rsid w:val="006B1726"/>
    <w:rPr>
      <w:rFonts w:ascii="Courier New" w:hAnsi="Courier New" w:cs="Courier New"/>
    </w:rPr>
  </w:style>
  <w:style w:type="character" w:customStyle="1" w:styleId="WW8Num21z2">
    <w:name w:val="WW8Num21z2"/>
    <w:rsid w:val="006B1726"/>
    <w:rPr>
      <w:rFonts w:ascii="Wingdings" w:hAnsi="Wingdings"/>
    </w:rPr>
  </w:style>
  <w:style w:type="character" w:customStyle="1" w:styleId="WW8Num22z0">
    <w:name w:val="WW8Num22z0"/>
    <w:rsid w:val="006B1726"/>
    <w:rPr>
      <w:rFonts w:ascii="Symbol" w:hAnsi="Symbol"/>
    </w:rPr>
  </w:style>
  <w:style w:type="character" w:customStyle="1" w:styleId="WW8Num22z1">
    <w:name w:val="WW8Num22z1"/>
    <w:rsid w:val="006B1726"/>
    <w:rPr>
      <w:rFonts w:ascii="Courier New" w:hAnsi="Courier New" w:cs="Courier New"/>
    </w:rPr>
  </w:style>
  <w:style w:type="character" w:customStyle="1" w:styleId="WW8Num22z2">
    <w:name w:val="WW8Num22z2"/>
    <w:rsid w:val="006B1726"/>
    <w:rPr>
      <w:rFonts w:ascii="Wingdings" w:hAnsi="Wingdings"/>
    </w:rPr>
  </w:style>
  <w:style w:type="character" w:customStyle="1" w:styleId="WW8Num23z0">
    <w:name w:val="WW8Num23z0"/>
    <w:rsid w:val="006B1726"/>
    <w:rPr>
      <w:rFonts w:ascii="Symbol" w:hAnsi="Symbol"/>
    </w:rPr>
  </w:style>
  <w:style w:type="character" w:customStyle="1" w:styleId="WW8Num23z1">
    <w:name w:val="WW8Num23z1"/>
    <w:rsid w:val="006B1726"/>
    <w:rPr>
      <w:rFonts w:ascii="Courier New" w:hAnsi="Courier New" w:cs="Courier New"/>
    </w:rPr>
  </w:style>
  <w:style w:type="character" w:customStyle="1" w:styleId="WW8Num23z2">
    <w:name w:val="WW8Num23z2"/>
    <w:rsid w:val="006B1726"/>
    <w:rPr>
      <w:rFonts w:ascii="Wingdings" w:hAnsi="Wingdings"/>
    </w:rPr>
  </w:style>
  <w:style w:type="character" w:customStyle="1" w:styleId="WW8Num24z0">
    <w:name w:val="WW8Num24z0"/>
    <w:rsid w:val="006B1726"/>
    <w:rPr>
      <w:rFonts w:ascii="Symbol" w:hAnsi="Symbol"/>
    </w:rPr>
  </w:style>
  <w:style w:type="character" w:customStyle="1" w:styleId="WW8Num24z1">
    <w:name w:val="WW8Num24z1"/>
    <w:rsid w:val="006B1726"/>
    <w:rPr>
      <w:rFonts w:ascii="Courier New" w:hAnsi="Courier New" w:cs="Courier New"/>
    </w:rPr>
  </w:style>
  <w:style w:type="character" w:customStyle="1" w:styleId="WW8Num24z2">
    <w:name w:val="WW8Num24z2"/>
    <w:rsid w:val="006B1726"/>
    <w:rPr>
      <w:rFonts w:ascii="Wingdings" w:hAnsi="Wingdings"/>
    </w:rPr>
  </w:style>
  <w:style w:type="character" w:customStyle="1" w:styleId="WW8Num25z0">
    <w:name w:val="WW8Num25z0"/>
    <w:rsid w:val="006B1726"/>
    <w:rPr>
      <w:rFonts w:ascii="Courier New" w:hAnsi="Courier New" w:cs="Courier New"/>
    </w:rPr>
  </w:style>
  <w:style w:type="character" w:customStyle="1" w:styleId="WW8Num25z2">
    <w:name w:val="WW8Num25z2"/>
    <w:rsid w:val="006B1726"/>
    <w:rPr>
      <w:rFonts w:ascii="Wingdings" w:hAnsi="Wingdings"/>
    </w:rPr>
  </w:style>
  <w:style w:type="character" w:customStyle="1" w:styleId="WW8Num25z3">
    <w:name w:val="WW8Num25z3"/>
    <w:rsid w:val="006B1726"/>
    <w:rPr>
      <w:rFonts w:ascii="Symbol" w:hAnsi="Symbol"/>
    </w:rPr>
  </w:style>
  <w:style w:type="character" w:customStyle="1" w:styleId="WW8Num26z0">
    <w:name w:val="WW8Num26z0"/>
    <w:rsid w:val="006B1726"/>
    <w:rPr>
      <w:rFonts w:ascii="Symbol" w:hAnsi="Symbol"/>
      <w:color w:val="auto"/>
    </w:rPr>
  </w:style>
  <w:style w:type="character" w:customStyle="1" w:styleId="WW8Num26z1">
    <w:name w:val="WW8Num26z1"/>
    <w:rsid w:val="006B1726"/>
    <w:rPr>
      <w:rFonts w:ascii="Courier New" w:hAnsi="Courier New" w:cs="Courier New"/>
    </w:rPr>
  </w:style>
  <w:style w:type="character" w:customStyle="1" w:styleId="WW8Num26z2">
    <w:name w:val="WW8Num26z2"/>
    <w:rsid w:val="006B1726"/>
    <w:rPr>
      <w:rFonts w:ascii="Wingdings" w:hAnsi="Wingdings"/>
    </w:rPr>
  </w:style>
  <w:style w:type="character" w:customStyle="1" w:styleId="WW8Num26z3">
    <w:name w:val="WW8Num26z3"/>
    <w:rsid w:val="006B1726"/>
    <w:rPr>
      <w:rFonts w:ascii="Symbol" w:hAnsi="Symbol"/>
    </w:rPr>
  </w:style>
  <w:style w:type="character" w:customStyle="1" w:styleId="WW8Num27z0">
    <w:name w:val="WW8Num27z0"/>
    <w:rsid w:val="006B1726"/>
    <w:rPr>
      <w:rFonts w:ascii="Symbol" w:hAnsi="Symbol"/>
    </w:rPr>
  </w:style>
  <w:style w:type="character" w:customStyle="1" w:styleId="WW8Num27z1">
    <w:name w:val="WW8Num27z1"/>
    <w:rsid w:val="006B1726"/>
    <w:rPr>
      <w:rFonts w:ascii="Courier New" w:hAnsi="Courier New" w:cs="Courier New"/>
    </w:rPr>
  </w:style>
  <w:style w:type="character" w:customStyle="1" w:styleId="WW8Num27z2">
    <w:name w:val="WW8Num27z2"/>
    <w:rsid w:val="006B1726"/>
    <w:rPr>
      <w:rFonts w:ascii="Wingdings" w:hAnsi="Wingdings"/>
    </w:rPr>
  </w:style>
  <w:style w:type="character" w:customStyle="1" w:styleId="WW8Num28z0">
    <w:name w:val="WW8Num28z0"/>
    <w:rsid w:val="006B1726"/>
    <w:rPr>
      <w:rFonts w:ascii="Symbol" w:hAnsi="Symbol"/>
    </w:rPr>
  </w:style>
  <w:style w:type="character" w:customStyle="1" w:styleId="WW8Num28z1">
    <w:name w:val="WW8Num28z1"/>
    <w:rsid w:val="006B1726"/>
    <w:rPr>
      <w:rFonts w:ascii="Courier New" w:hAnsi="Courier New" w:cs="Courier New"/>
    </w:rPr>
  </w:style>
  <w:style w:type="character" w:customStyle="1" w:styleId="WW8Num28z2">
    <w:name w:val="WW8Num28z2"/>
    <w:rsid w:val="006B1726"/>
    <w:rPr>
      <w:rFonts w:ascii="Wingdings" w:hAnsi="Wingdings"/>
    </w:rPr>
  </w:style>
  <w:style w:type="character" w:customStyle="1" w:styleId="WW8Num29z0">
    <w:name w:val="WW8Num29z0"/>
    <w:rsid w:val="006B1726"/>
    <w:rPr>
      <w:rFonts w:ascii="Symbol" w:hAnsi="Symbol" w:cs="Times New Roman"/>
    </w:rPr>
  </w:style>
  <w:style w:type="character" w:customStyle="1" w:styleId="WW8Num29z1">
    <w:name w:val="WW8Num29z1"/>
    <w:rsid w:val="006B1726"/>
    <w:rPr>
      <w:rFonts w:ascii="Courier New" w:hAnsi="Courier New" w:cs="Courier New"/>
    </w:rPr>
  </w:style>
  <w:style w:type="character" w:customStyle="1" w:styleId="WW8Num29z2">
    <w:name w:val="WW8Num29z2"/>
    <w:rsid w:val="006B1726"/>
    <w:rPr>
      <w:rFonts w:ascii="Wingdings" w:hAnsi="Wingdings" w:cs="Times New Roman"/>
    </w:rPr>
  </w:style>
  <w:style w:type="character" w:customStyle="1" w:styleId="WW8Num30z0">
    <w:name w:val="WW8Num30z0"/>
    <w:rsid w:val="006B1726"/>
    <w:rPr>
      <w:rFonts w:ascii="Courier New" w:hAnsi="Courier New" w:cs="Courier New"/>
    </w:rPr>
  </w:style>
  <w:style w:type="character" w:customStyle="1" w:styleId="WW8Num30z2">
    <w:name w:val="WW8Num30z2"/>
    <w:rsid w:val="006B1726"/>
    <w:rPr>
      <w:rFonts w:ascii="Wingdings" w:hAnsi="Wingdings"/>
    </w:rPr>
  </w:style>
  <w:style w:type="character" w:customStyle="1" w:styleId="WW8Num30z3">
    <w:name w:val="WW8Num30z3"/>
    <w:rsid w:val="006B1726"/>
    <w:rPr>
      <w:rFonts w:ascii="Symbol" w:hAnsi="Symbol"/>
    </w:rPr>
  </w:style>
  <w:style w:type="character" w:customStyle="1" w:styleId="WW8Num31z0">
    <w:name w:val="WW8Num31z0"/>
    <w:rsid w:val="006B1726"/>
    <w:rPr>
      <w:rFonts w:ascii="Symbol" w:hAnsi="Symbol"/>
    </w:rPr>
  </w:style>
  <w:style w:type="character" w:customStyle="1" w:styleId="WW8Num31z1">
    <w:name w:val="WW8Num31z1"/>
    <w:rsid w:val="006B1726"/>
    <w:rPr>
      <w:rFonts w:ascii="Courier New" w:hAnsi="Courier New" w:cs="Courier New"/>
    </w:rPr>
  </w:style>
  <w:style w:type="character" w:customStyle="1" w:styleId="WW8Num31z2">
    <w:name w:val="WW8Num31z2"/>
    <w:rsid w:val="006B1726"/>
    <w:rPr>
      <w:rFonts w:ascii="Wingdings" w:hAnsi="Wingdings"/>
    </w:rPr>
  </w:style>
  <w:style w:type="character" w:customStyle="1" w:styleId="WW8Num32z0">
    <w:name w:val="WW8Num32z0"/>
    <w:rsid w:val="006B1726"/>
    <w:rPr>
      <w:rFonts w:ascii="Palatino Linotype" w:eastAsia="Times New Roman" w:hAnsi="Palatino Linotype" w:cs="Times New Roman"/>
    </w:rPr>
  </w:style>
  <w:style w:type="character" w:customStyle="1" w:styleId="WW8Num32z1">
    <w:name w:val="WW8Num32z1"/>
    <w:rsid w:val="006B1726"/>
    <w:rPr>
      <w:rFonts w:ascii="Courier New" w:hAnsi="Courier New" w:cs="Courier New"/>
    </w:rPr>
  </w:style>
  <w:style w:type="character" w:customStyle="1" w:styleId="WW8Num32z2">
    <w:name w:val="WW8Num32z2"/>
    <w:rsid w:val="006B1726"/>
    <w:rPr>
      <w:rFonts w:ascii="Wingdings" w:hAnsi="Wingdings"/>
    </w:rPr>
  </w:style>
  <w:style w:type="character" w:customStyle="1" w:styleId="WW8Num32z3">
    <w:name w:val="WW8Num32z3"/>
    <w:rsid w:val="006B1726"/>
    <w:rPr>
      <w:rFonts w:ascii="Symbol" w:hAnsi="Symbol"/>
    </w:rPr>
  </w:style>
  <w:style w:type="character" w:customStyle="1" w:styleId="WW8Num33z0">
    <w:name w:val="WW8Num33z0"/>
    <w:rsid w:val="006B1726"/>
    <w:rPr>
      <w:rFonts w:ascii="Symbol" w:hAnsi="Symbol"/>
    </w:rPr>
  </w:style>
  <w:style w:type="character" w:customStyle="1" w:styleId="WW8Num33z1">
    <w:name w:val="WW8Num33z1"/>
    <w:rsid w:val="006B1726"/>
    <w:rPr>
      <w:rFonts w:ascii="Courier New" w:hAnsi="Courier New" w:cs="Courier New"/>
    </w:rPr>
  </w:style>
  <w:style w:type="character" w:customStyle="1" w:styleId="WW8Num33z2">
    <w:name w:val="WW8Num33z2"/>
    <w:rsid w:val="006B1726"/>
    <w:rPr>
      <w:rFonts w:ascii="Wingdings" w:hAnsi="Wingdings"/>
    </w:rPr>
  </w:style>
  <w:style w:type="character" w:customStyle="1" w:styleId="WW8Num34z0">
    <w:name w:val="WW8Num34z0"/>
    <w:rsid w:val="006B1726"/>
    <w:rPr>
      <w:rFonts w:ascii="Symbol" w:hAnsi="Symbol"/>
      <w:color w:val="auto"/>
    </w:rPr>
  </w:style>
  <w:style w:type="character" w:customStyle="1" w:styleId="WW8Num34z1">
    <w:name w:val="WW8Num34z1"/>
    <w:rsid w:val="006B1726"/>
    <w:rPr>
      <w:rFonts w:ascii="Courier New" w:hAnsi="Courier New" w:cs="Courier New"/>
    </w:rPr>
  </w:style>
  <w:style w:type="character" w:customStyle="1" w:styleId="WW8Num34z2">
    <w:name w:val="WW8Num34z2"/>
    <w:rsid w:val="006B1726"/>
    <w:rPr>
      <w:rFonts w:ascii="Wingdings" w:hAnsi="Wingdings"/>
    </w:rPr>
  </w:style>
  <w:style w:type="character" w:customStyle="1" w:styleId="WW8Num34z3">
    <w:name w:val="WW8Num34z3"/>
    <w:rsid w:val="006B1726"/>
    <w:rPr>
      <w:rFonts w:ascii="Symbol" w:hAnsi="Symbol"/>
    </w:rPr>
  </w:style>
  <w:style w:type="character" w:customStyle="1" w:styleId="WW8Num35z0">
    <w:name w:val="WW8Num35z0"/>
    <w:rsid w:val="006B1726"/>
    <w:rPr>
      <w:rFonts w:ascii="Symbol" w:hAnsi="Symbol"/>
    </w:rPr>
  </w:style>
  <w:style w:type="character" w:customStyle="1" w:styleId="WW8Num35z1">
    <w:name w:val="WW8Num35z1"/>
    <w:rsid w:val="006B1726"/>
    <w:rPr>
      <w:rFonts w:ascii="Courier New" w:hAnsi="Courier New" w:cs="Courier New"/>
    </w:rPr>
  </w:style>
  <w:style w:type="character" w:customStyle="1" w:styleId="WW8Num35z2">
    <w:name w:val="WW8Num35z2"/>
    <w:rsid w:val="006B1726"/>
    <w:rPr>
      <w:rFonts w:ascii="Wingdings" w:hAnsi="Wingdings"/>
    </w:rPr>
  </w:style>
  <w:style w:type="character" w:customStyle="1" w:styleId="WW8Num36z0">
    <w:name w:val="WW8Num36z0"/>
    <w:rsid w:val="006B1726"/>
    <w:rPr>
      <w:rFonts w:ascii="Symbol" w:hAnsi="Symbol"/>
    </w:rPr>
  </w:style>
  <w:style w:type="character" w:customStyle="1" w:styleId="WW8Num36z1">
    <w:name w:val="WW8Num36z1"/>
    <w:rsid w:val="006B1726"/>
    <w:rPr>
      <w:rFonts w:ascii="Courier New" w:hAnsi="Courier New" w:cs="Courier New"/>
    </w:rPr>
  </w:style>
  <w:style w:type="character" w:customStyle="1" w:styleId="WW8Num36z2">
    <w:name w:val="WW8Num36z2"/>
    <w:rsid w:val="006B1726"/>
    <w:rPr>
      <w:rFonts w:ascii="Wingdings" w:hAnsi="Wingdings"/>
    </w:rPr>
  </w:style>
  <w:style w:type="character" w:customStyle="1" w:styleId="WW8Num37z0">
    <w:name w:val="WW8Num37z0"/>
    <w:rsid w:val="006B1726"/>
    <w:rPr>
      <w:rFonts w:ascii="Symbol" w:hAnsi="Symbol"/>
    </w:rPr>
  </w:style>
  <w:style w:type="character" w:customStyle="1" w:styleId="WW8Num37z1">
    <w:name w:val="WW8Num37z1"/>
    <w:rsid w:val="006B1726"/>
    <w:rPr>
      <w:rFonts w:ascii="Courier New" w:hAnsi="Courier New" w:cs="Courier New"/>
    </w:rPr>
  </w:style>
  <w:style w:type="character" w:customStyle="1" w:styleId="WW8Num37z2">
    <w:name w:val="WW8Num37z2"/>
    <w:rsid w:val="006B1726"/>
    <w:rPr>
      <w:rFonts w:ascii="Wingdings" w:hAnsi="Wingdings"/>
    </w:rPr>
  </w:style>
  <w:style w:type="character" w:customStyle="1" w:styleId="WW8Num38z0">
    <w:name w:val="WW8Num38z0"/>
    <w:rsid w:val="006B1726"/>
    <w:rPr>
      <w:rFonts w:ascii="Symbol" w:hAnsi="Symbol"/>
      <w:color w:val="auto"/>
    </w:rPr>
  </w:style>
  <w:style w:type="character" w:customStyle="1" w:styleId="WW8Num38z1">
    <w:name w:val="WW8Num38z1"/>
    <w:rsid w:val="006B1726"/>
    <w:rPr>
      <w:rFonts w:ascii="Courier New" w:hAnsi="Courier New" w:cs="Courier New"/>
    </w:rPr>
  </w:style>
  <w:style w:type="character" w:customStyle="1" w:styleId="WW8Num38z2">
    <w:name w:val="WW8Num38z2"/>
    <w:rsid w:val="006B1726"/>
    <w:rPr>
      <w:rFonts w:ascii="Wingdings" w:hAnsi="Wingdings"/>
    </w:rPr>
  </w:style>
  <w:style w:type="character" w:customStyle="1" w:styleId="WW8Num38z3">
    <w:name w:val="WW8Num38z3"/>
    <w:rsid w:val="006B1726"/>
    <w:rPr>
      <w:rFonts w:ascii="Symbol" w:hAnsi="Symbol"/>
    </w:rPr>
  </w:style>
  <w:style w:type="character" w:customStyle="1" w:styleId="WW8Num39z0">
    <w:name w:val="WW8Num39z0"/>
    <w:rsid w:val="006B1726"/>
    <w:rPr>
      <w:rFonts w:ascii="Symbol" w:hAnsi="Symbol"/>
    </w:rPr>
  </w:style>
  <w:style w:type="character" w:customStyle="1" w:styleId="WW8Num39z1">
    <w:name w:val="WW8Num39z1"/>
    <w:rsid w:val="006B1726"/>
    <w:rPr>
      <w:rFonts w:ascii="Symbol" w:hAnsi="Symbol"/>
      <w:color w:val="auto"/>
    </w:rPr>
  </w:style>
  <w:style w:type="character" w:customStyle="1" w:styleId="WW8Num39z2">
    <w:name w:val="WW8Num39z2"/>
    <w:rsid w:val="006B1726"/>
    <w:rPr>
      <w:rFonts w:ascii="Wingdings" w:hAnsi="Wingdings"/>
    </w:rPr>
  </w:style>
  <w:style w:type="character" w:customStyle="1" w:styleId="WW8Num39z4">
    <w:name w:val="WW8Num39z4"/>
    <w:rsid w:val="006B1726"/>
    <w:rPr>
      <w:rFonts w:ascii="Courier New" w:hAnsi="Courier New" w:cs="Courier New"/>
    </w:rPr>
  </w:style>
  <w:style w:type="character" w:customStyle="1" w:styleId="WW8Num40z0">
    <w:name w:val="WW8Num40z0"/>
    <w:rsid w:val="006B1726"/>
    <w:rPr>
      <w:rFonts w:ascii="Symbol" w:hAnsi="Symbol"/>
    </w:rPr>
  </w:style>
  <w:style w:type="character" w:customStyle="1" w:styleId="WW8Num40z1">
    <w:name w:val="WW8Num40z1"/>
    <w:rsid w:val="006B1726"/>
    <w:rPr>
      <w:rFonts w:ascii="Courier New" w:hAnsi="Courier New" w:cs="Courier New"/>
    </w:rPr>
  </w:style>
  <w:style w:type="character" w:customStyle="1" w:styleId="WW8Num40z2">
    <w:name w:val="WW8Num40z2"/>
    <w:rsid w:val="006B1726"/>
    <w:rPr>
      <w:rFonts w:ascii="Wingdings" w:hAnsi="Wingdings"/>
    </w:rPr>
  </w:style>
  <w:style w:type="character" w:customStyle="1" w:styleId="WW8Num41z0">
    <w:name w:val="WW8Num41z0"/>
    <w:rsid w:val="006B1726"/>
    <w:rPr>
      <w:rFonts w:ascii="Courier New" w:hAnsi="Courier New" w:cs="Courier New"/>
    </w:rPr>
  </w:style>
  <w:style w:type="character" w:customStyle="1" w:styleId="WW8Num41z2">
    <w:name w:val="WW8Num41z2"/>
    <w:rsid w:val="006B1726"/>
    <w:rPr>
      <w:rFonts w:ascii="Wingdings" w:hAnsi="Wingdings"/>
    </w:rPr>
  </w:style>
  <w:style w:type="character" w:customStyle="1" w:styleId="WW8Num41z3">
    <w:name w:val="WW8Num41z3"/>
    <w:rsid w:val="006B1726"/>
    <w:rPr>
      <w:rFonts w:ascii="Symbol" w:hAnsi="Symbol"/>
    </w:rPr>
  </w:style>
  <w:style w:type="character" w:customStyle="1" w:styleId="WW8Num42z0">
    <w:name w:val="WW8Num42z0"/>
    <w:rsid w:val="006B1726"/>
    <w:rPr>
      <w:rFonts w:ascii="Symbol" w:hAnsi="Symbol"/>
    </w:rPr>
  </w:style>
  <w:style w:type="character" w:customStyle="1" w:styleId="WW8Num42z1">
    <w:name w:val="WW8Num42z1"/>
    <w:rsid w:val="006B1726"/>
    <w:rPr>
      <w:rFonts w:ascii="Courier New" w:hAnsi="Courier New"/>
    </w:rPr>
  </w:style>
  <w:style w:type="character" w:customStyle="1" w:styleId="WW8Num42z2">
    <w:name w:val="WW8Num42z2"/>
    <w:rsid w:val="006B1726"/>
    <w:rPr>
      <w:rFonts w:ascii="Wingdings" w:hAnsi="Wingdings"/>
    </w:rPr>
  </w:style>
  <w:style w:type="character" w:customStyle="1" w:styleId="WW8Num43z0">
    <w:name w:val="WW8Num43z0"/>
    <w:rsid w:val="006B1726"/>
    <w:rPr>
      <w:rFonts w:ascii="Symbol" w:hAnsi="Symbol"/>
    </w:rPr>
  </w:style>
  <w:style w:type="character" w:customStyle="1" w:styleId="WW8Num43z1">
    <w:name w:val="WW8Num43z1"/>
    <w:rsid w:val="006B1726"/>
    <w:rPr>
      <w:rFonts w:ascii="Courier New" w:hAnsi="Courier New" w:cs="Courier New"/>
    </w:rPr>
  </w:style>
  <w:style w:type="character" w:customStyle="1" w:styleId="WW8Num43z2">
    <w:name w:val="WW8Num43z2"/>
    <w:rsid w:val="006B1726"/>
    <w:rPr>
      <w:rFonts w:ascii="Wingdings" w:hAnsi="Wingdings"/>
    </w:rPr>
  </w:style>
  <w:style w:type="character" w:customStyle="1" w:styleId="WW8Num44z0">
    <w:name w:val="WW8Num44z0"/>
    <w:rsid w:val="006B1726"/>
    <w:rPr>
      <w:rFonts w:ascii="Wingdings" w:hAnsi="Wingdings"/>
    </w:rPr>
  </w:style>
  <w:style w:type="character" w:customStyle="1" w:styleId="WW8Num44z1">
    <w:name w:val="WW8Num44z1"/>
    <w:rsid w:val="006B1726"/>
    <w:rPr>
      <w:rFonts w:ascii="Courier New" w:hAnsi="Courier New" w:cs="Courier New"/>
    </w:rPr>
  </w:style>
  <w:style w:type="character" w:customStyle="1" w:styleId="WW8Num44z3">
    <w:name w:val="WW8Num44z3"/>
    <w:rsid w:val="006B1726"/>
    <w:rPr>
      <w:rFonts w:ascii="Symbol" w:hAnsi="Symbol"/>
    </w:rPr>
  </w:style>
  <w:style w:type="character" w:customStyle="1" w:styleId="WW8Num45z0">
    <w:name w:val="WW8Num45z0"/>
    <w:rsid w:val="006B1726"/>
    <w:rPr>
      <w:rFonts w:ascii="Wingdings" w:hAnsi="Wingdings"/>
    </w:rPr>
  </w:style>
  <w:style w:type="character" w:customStyle="1" w:styleId="WW8Num45z1">
    <w:name w:val="WW8Num45z1"/>
    <w:rsid w:val="006B1726"/>
    <w:rPr>
      <w:rFonts w:ascii="Courier New" w:hAnsi="Courier New"/>
    </w:rPr>
  </w:style>
  <w:style w:type="character" w:customStyle="1" w:styleId="WW8Num45z3">
    <w:name w:val="WW8Num45z3"/>
    <w:rsid w:val="006B1726"/>
    <w:rPr>
      <w:rFonts w:ascii="Symbol" w:hAnsi="Symbol"/>
    </w:rPr>
  </w:style>
  <w:style w:type="character" w:customStyle="1" w:styleId="WW8Num46z0">
    <w:name w:val="WW8Num46z0"/>
    <w:rsid w:val="006B1726"/>
    <w:rPr>
      <w:rFonts w:ascii="Courier New" w:hAnsi="Courier New" w:cs="Courier New"/>
    </w:rPr>
  </w:style>
  <w:style w:type="character" w:customStyle="1" w:styleId="WW8Num46z2">
    <w:name w:val="WW8Num46z2"/>
    <w:rsid w:val="006B1726"/>
    <w:rPr>
      <w:rFonts w:ascii="Wingdings" w:hAnsi="Wingdings"/>
    </w:rPr>
  </w:style>
  <w:style w:type="character" w:customStyle="1" w:styleId="WW8Num46z3">
    <w:name w:val="WW8Num46z3"/>
    <w:rsid w:val="006B1726"/>
    <w:rPr>
      <w:rFonts w:ascii="Symbol" w:hAnsi="Symbol"/>
    </w:rPr>
  </w:style>
  <w:style w:type="character" w:customStyle="1" w:styleId="DefaultParagraphFont1">
    <w:name w:val="Default Paragraph Font1"/>
    <w:rsid w:val="006B1726"/>
  </w:style>
  <w:style w:type="character" w:customStyle="1" w:styleId="CharChar1">
    <w:name w:val="Char Char1"/>
    <w:basedOn w:val="DefaultParagraphFont1"/>
    <w:rsid w:val="006B1726"/>
  </w:style>
  <w:style w:type="character" w:customStyle="1" w:styleId="CharChar">
    <w:name w:val="Char Char"/>
    <w:rsid w:val="006B1726"/>
    <w:rPr>
      <w:rFonts w:ascii="Courier New" w:eastAsia="Batang" w:hAnsi="Courier New" w:cs="Courier New"/>
      <w:sz w:val="24"/>
      <w:szCs w:val="24"/>
    </w:rPr>
  </w:style>
  <w:style w:type="character" w:customStyle="1" w:styleId="body-0020text-00203--char">
    <w:name w:val="body-0020text-00203--char"/>
    <w:basedOn w:val="DefaultParagraphFont1"/>
    <w:rsid w:val="006B1726"/>
  </w:style>
  <w:style w:type="character" w:customStyle="1" w:styleId="CharChar2">
    <w:name w:val="Char Char2"/>
    <w:rsid w:val="006B1726"/>
    <w:rPr>
      <w:rFonts w:ascii="Calibri" w:eastAsia="Times New Roman" w:hAnsi="Calibri" w:cs="Times New Roman"/>
      <w:sz w:val="24"/>
      <w:szCs w:val="24"/>
    </w:rPr>
  </w:style>
  <w:style w:type="character" w:styleId="HTMLTypewriter">
    <w:name w:val="HTML Typewriter"/>
    <w:rsid w:val="006B1726"/>
    <w:rPr>
      <w:rFonts w:ascii="Courier New" w:eastAsia="Times New Roman" w:hAnsi="Courier New" w:cs="Courier New"/>
      <w:sz w:val="20"/>
      <w:szCs w:val="20"/>
    </w:rPr>
  </w:style>
  <w:style w:type="character" w:styleId="Hyperlink">
    <w:name w:val="Hyperlink"/>
    <w:semiHidden/>
    <w:rsid w:val="006B1726"/>
    <w:rPr>
      <w:color w:val="0000FF"/>
      <w:u w:val="single"/>
    </w:rPr>
  </w:style>
  <w:style w:type="character" w:customStyle="1" w:styleId="Bullets">
    <w:name w:val="Bullets"/>
    <w:rsid w:val="006B1726"/>
    <w:rPr>
      <w:rFonts w:ascii="OpenSymbol" w:eastAsia="OpenSymbol" w:hAnsi="OpenSymbol" w:cs="OpenSymbol"/>
    </w:rPr>
  </w:style>
  <w:style w:type="paragraph" w:customStyle="1" w:styleId="Heading">
    <w:name w:val="Heading"/>
    <w:basedOn w:val="Normal"/>
    <w:next w:val="BodyText"/>
    <w:rsid w:val="006B1726"/>
    <w:pPr>
      <w:keepNext/>
      <w:spacing w:before="240" w:after="120"/>
    </w:pPr>
    <w:rPr>
      <w:rFonts w:ascii="Albany AMT" w:eastAsia="Lucida Sans Unicode" w:hAnsi="Albany AMT" w:cs="Tahoma"/>
      <w:sz w:val="28"/>
      <w:szCs w:val="28"/>
    </w:rPr>
  </w:style>
  <w:style w:type="paragraph" w:styleId="BodyText">
    <w:name w:val="Body Text"/>
    <w:basedOn w:val="Normal"/>
    <w:semiHidden/>
    <w:rsid w:val="006B1726"/>
    <w:pPr>
      <w:tabs>
        <w:tab w:val="left" w:pos="2880"/>
      </w:tabs>
      <w:spacing w:before="40" w:after="80"/>
      <w:jc w:val="both"/>
    </w:pPr>
    <w:rPr>
      <w:rFonts w:ascii="Palatino Linotype" w:hAnsi="Palatino Linotype" w:cs="Arial"/>
      <w:sz w:val="22"/>
      <w:szCs w:val="22"/>
      <w:lang w:val="da-DK"/>
    </w:rPr>
  </w:style>
  <w:style w:type="paragraph" w:styleId="List">
    <w:name w:val="List"/>
    <w:basedOn w:val="BodyText"/>
    <w:semiHidden/>
    <w:rsid w:val="006B1726"/>
    <w:rPr>
      <w:rFonts w:cs="Tahoma"/>
    </w:rPr>
  </w:style>
  <w:style w:type="paragraph" w:styleId="Caption">
    <w:name w:val="caption"/>
    <w:basedOn w:val="Normal"/>
    <w:qFormat/>
    <w:rsid w:val="006B1726"/>
    <w:pPr>
      <w:suppressLineNumbers/>
      <w:spacing w:before="120" w:after="120"/>
    </w:pPr>
    <w:rPr>
      <w:rFonts w:cs="Tahoma"/>
      <w:i/>
      <w:iCs/>
    </w:rPr>
  </w:style>
  <w:style w:type="paragraph" w:customStyle="1" w:styleId="Index">
    <w:name w:val="Index"/>
    <w:basedOn w:val="Normal"/>
    <w:rsid w:val="006B1726"/>
    <w:pPr>
      <w:suppressLineNumbers/>
    </w:pPr>
    <w:rPr>
      <w:rFonts w:cs="Tahoma"/>
    </w:rPr>
  </w:style>
  <w:style w:type="paragraph" w:styleId="Title">
    <w:name w:val="Title"/>
    <w:basedOn w:val="Normal"/>
    <w:next w:val="Subtitle"/>
    <w:qFormat/>
    <w:rsid w:val="006B1726"/>
    <w:pPr>
      <w:widowControl w:val="0"/>
      <w:tabs>
        <w:tab w:val="left" w:pos="210"/>
        <w:tab w:val="right" w:pos="8550"/>
      </w:tabs>
      <w:autoSpaceDE w:val="0"/>
      <w:spacing w:line="200" w:lineRule="atLeast"/>
      <w:jc w:val="center"/>
    </w:pPr>
    <w:rPr>
      <w:rFonts w:ascii="Verdana" w:hAnsi="Verdana"/>
      <w:b/>
      <w:bCs/>
      <w:sz w:val="22"/>
      <w:szCs w:val="22"/>
    </w:rPr>
  </w:style>
  <w:style w:type="paragraph" w:styleId="Subtitle">
    <w:name w:val="Subtitle"/>
    <w:basedOn w:val="Normal"/>
    <w:next w:val="BodyText"/>
    <w:qFormat/>
    <w:rsid w:val="006B1726"/>
    <w:pPr>
      <w:spacing w:after="60"/>
      <w:jc w:val="center"/>
    </w:pPr>
    <w:rPr>
      <w:rFonts w:ascii="Arial" w:hAnsi="Arial" w:cs="Arial"/>
    </w:rPr>
  </w:style>
  <w:style w:type="paragraph" w:styleId="BodyText3">
    <w:name w:val="Body Text 3"/>
    <w:basedOn w:val="Normal"/>
    <w:rsid w:val="006B1726"/>
    <w:rPr>
      <w:rFonts w:ascii="Palatino Linotype" w:hAnsi="Palatino Linotype" w:cs="Arial"/>
      <w:sz w:val="22"/>
    </w:rPr>
  </w:style>
  <w:style w:type="paragraph" w:styleId="NormalWeb">
    <w:name w:val="Normal (Web)"/>
    <w:basedOn w:val="Normal"/>
    <w:uiPriority w:val="99"/>
    <w:rsid w:val="006B1726"/>
    <w:pPr>
      <w:spacing w:before="280" w:after="280"/>
    </w:pPr>
  </w:style>
  <w:style w:type="paragraph" w:styleId="BodyText2">
    <w:name w:val="Body Text 2"/>
    <w:basedOn w:val="Normal"/>
    <w:rsid w:val="006B1726"/>
    <w:pPr>
      <w:autoSpaceDE w:val="0"/>
      <w:spacing w:after="120" w:line="480" w:lineRule="auto"/>
    </w:pPr>
    <w:rPr>
      <w:sz w:val="20"/>
      <w:szCs w:val="20"/>
    </w:rPr>
  </w:style>
  <w:style w:type="paragraph" w:styleId="HTMLPreformatted">
    <w:name w:val="HTML Preformatted"/>
    <w:basedOn w:val="Normal"/>
    <w:rsid w:val="006B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rPr>
  </w:style>
  <w:style w:type="paragraph" w:customStyle="1" w:styleId="NormalLatinVerdana">
    <w:name w:val="Normal + (Latin) Verdana"/>
    <w:basedOn w:val="HTMLPreformatted"/>
    <w:rsid w:val="006B1726"/>
    <w:pPr>
      <w:jc w:val="both"/>
    </w:pPr>
    <w:rPr>
      <w:rFonts w:ascii="Verdana" w:hAnsi="Verdana"/>
      <w:sz w:val="20"/>
      <w:szCs w:val="20"/>
    </w:rPr>
  </w:style>
  <w:style w:type="paragraph" w:styleId="BalloonText">
    <w:name w:val="Balloon Text"/>
    <w:basedOn w:val="Normal"/>
    <w:rsid w:val="006B1726"/>
    <w:rPr>
      <w:rFonts w:ascii="Tahoma" w:hAnsi="Tahoma" w:cs="Tahoma"/>
      <w:sz w:val="16"/>
      <w:szCs w:val="16"/>
    </w:rPr>
  </w:style>
  <w:style w:type="paragraph" w:styleId="ListBullet">
    <w:name w:val="List Bullet"/>
    <w:basedOn w:val="Normal"/>
    <w:rsid w:val="006B1726"/>
    <w:pPr>
      <w:tabs>
        <w:tab w:val="num" w:pos="720"/>
      </w:tabs>
      <w:spacing w:before="40" w:after="40" w:line="288" w:lineRule="auto"/>
      <w:ind w:left="720" w:hanging="720"/>
    </w:pPr>
    <w:rPr>
      <w:rFonts w:ascii="Arial" w:hAnsi="Arial"/>
      <w:kern w:val="1"/>
      <w:sz w:val="20"/>
    </w:rPr>
  </w:style>
  <w:style w:type="paragraph" w:customStyle="1" w:styleId="BulletList2">
    <w:name w:val="Bullet_List2"/>
    <w:rsid w:val="006B1726"/>
    <w:pPr>
      <w:tabs>
        <w:tab w:val="num" w:pos="1080"/>
      </w:tabs>
      <w:suppressAutoHyphens/>
      <w:spacing w:before="60" w:after="60"/>
      <w:ind w:left="1080" w:hanging="360"/>
    </w:pPr>
    <w:rPr>
      <w:rFonts w:ascii="Arial Narrow" w:eastAsia="Arial" w:hAnsi="Arial Narrow"/>
      <w:sz w:val="22"/>
      <w:szCs w:val="22"/>
      <w:lang w:val="en-US" w:eastAsia="ar-SA"/>
    </w:rPr>
  </w:style>
  <w:style w:type="paragraph" w:customStyle="1" w:styleId="Education">
    <w:name w:val="Education"/>
    <w:basedOn w:val="Normal"/>
    <w:uiPriority w:val="99"/>
    <w:rsid w:val="000C1E6C"/>
    <w:pPr>
      <w:tabs>
        <w:tab w:val="left" w:pos="3600"/>
        <w:tab w:val="left" w:pos="7200"/>
      </w:tabs>
      <w:suppressAutoHyphens w:val="0"/>
      <w:ind w:left="360"/>
    </w:pPr>
    <w:rPr>
      <w:rFonts w:ascii="Arial" w:hAnsi="Arial" w:cs="Arial"/>
      <w:lang w:eastAsia="en-US"/>
    </w:rPr>
  </w:style>
  <w:style w:type="character" w:customStyle="1" w:styleId="richcontent">
    <w:name w:val="richcontent"/>
    <w:basedOn w:val="DefaultParagraphFont"/>
    <w:rsid w:val="00C71D65"/>
  </w:style>
  <w:style w:type="paragraph" w:styleId="ListParagraph">
    <w:name w:val="List Paragraph"/>
    <w:basedOn w:val="Normal"/>
    <w:uiPriority w:val="99"/>
    <w:qFormat/>
    <w:rsid w:val="00C71D65"/>
    <w:pPr>
      <w:suppressAutoHyphens w:val="0"/>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2A0DCB"/>
    <w:pPr>
      <w:tabs>
        <w:tab w:val="center" w:pos="4680"/>
        <w:tab w:val="right" w:pos="9360"/>
      </w:tabs>
    </w:pPr>
    <w:rPr>
      <w:lang w:val="x-none"/>
    </w:rPr>
  </w:style>
  <w:style w:type="character" w:customStyle="1" w:styleId="HeaderChar">
    <w:name w:val="Header Char"/>
    <w:link w:val="Header"/>
    <w:uiPriority w:val="99"/>
    <w:rsid w:val="002A0DCB"/>
    <w:rPr>
      <w:sz w:val="24"/>
      <w:szCs w:val="24"/>
      <w:lang w:eastAsia="ar-SA"/>
    </w:rPr>
  </w:style>
  <w:style w:type="paragraph" w:styleId="Footer">
    <w:name w:val="footer"/>
    <w:basedOn w:val="Normal"/>
    <w:link w:val="FooterChar"/>
    <w:uiPriority w:val="99"/>
    <w:unhideWhenUsed/>
    <w:rsid w:val="002A0DCB"/>
    <w:pPr>
      <w:tabs>
        <w:tab w:val="center" w:pos="4680"/>
        <w:tab w:val="right" w:pos="9360"/>
      </w:tabs>
    </w:pPr>
    <w:rPr>
      <w:lang w:val="x-none"/>
    </w:rPr>
  </w:style>
  <w:style w:type="character" w:customStyle="1" w:styleId="FooterChar">
    <w:name w:val="Footer Char"/>
    <w:link w:val="Footer"/>
    <w:uiPriority w:val="99"/>
    <w:rsid w:val="002A0DCB"/>
    <w:rPr>
      <w:sz w:val="24"/>
      <w:szCs w:val="24"/>
      <w:lang w:eastAsia="ar-SA"/>
    </w:rPr>
  </w:style>
  <w:style w:type="paragraph" w:styleId="PlainText">
    <w:name w:val="Plain Text"/>
    <w:basedOn w:val="Normal"/>
    <w:link w:val="PlainTextChar"/>
    <w:unhideWhenUsed/>
    <w:rsid w:val="006A558A"/>
    <w:pPr>
      <w:suppressAutoHyphens w:val="0"/>
    </w:pPr>
    <w:rPr>
      <w:rFonts w:ascii="Consolas" w:eastAsia="Calibri" w:hAnsi="Consolas"/>
      <w:sz w:val="21"/>
      <w:szCs w:val="21"/>
      <w:lang w:eastAsia="en-US"/>
    </w:rPr>
  </w:style>
  <w:style w:type="character" w:customStyle="1" w:styleId="PlainTextChar">
    <w:name w:val="Plain Text Char"/>
    <w:basedOn w:val="DefaultParagraphFont"/>
    <w:link w:val="PlainText"/>
    <w:rsid w:val="006A558A"/>
    <w:rPr>
      <w:rFonts w:ascii="Consolas" w:eastAsia="Calibri" w:hAnsi="Consolas"/>
      <w:sz w:val="21"/>
      <w:szCs w:val="21"/>
    </w:rPr>
  </w:style>
  <w:style w:type="paragraph" w:customStyle="1" w:styleId="Achievement">
    <w:name w:val="Achievement"/>
    <w:basedOn w:val="BodyText"/>
    <w:rsid w:val="00103B93"/>
    <w:pPr>
      <w:numPr>
        <w:numId w:val="20"/>
      </w:numPr>
      <w:tabs>
        <w:tab w:val="clear" w:pos="2880"/>
        <w:tab w:val="left" w:pos="360"/>
        <w:tab w:val="right" w:pos="1602"/>
        <w:tab w:val="left" w:pos="1782"/>
      </w:tabs>
      <w:suppressAutoHyphens w:val="0"/>
      <w:overflowPunct w:val="0"/>
      <w:autoSpaceDE w:val="0"/>
      <w:autoSpaceDN w:val="0"/>
      <w:adjustRightInd w:val="0"/>
      <w:spacing w:before="60" w:after="60"/>
      <w:ind w:left="0" w:firstLine="0"/>
    </w:pPr>
    <w:rPr>
      <w:rFonts w:ascii="Times New Roman" w:hAnsi="Times New Roman" w:cs="Times New Roman"/>
      <w:sz w:val="20"/>
      <w:szCs w:val="20"/>
      <w:lang w:val="en-US" w:eastAsia="en-US"/>
    </w:rPr>
  </w:style>
  <w:style w:type="paragraph" w:styleId="BodyTextIndent">
    <w:name w:val="Body Text Indent"/>
    <w:basedOn w:val="Normal"/>
    <w:link w:val="BodyTextIndentChar"/>
    <w:uiPriority w:val="99"/>
    <w:unhideWhenUsed/>
    <w:rsid w:val="006D084C"/>
    <w:pPr>
      <w:spacing w:after="120"/>
      <w:ind w:left="360"/>
    </w:pPr>
  </w:style>
  <w:style w:type="character" w:customStyle="1" w:styleId="BodyTextIndentChar">
    <w:name w:val="Body Text Indent Char"/>
    <w:basedOn w:val="DefaultParagraphFont"/>
    <w:link w:val="BodyTextIndent"/>
    <w:uiPriority w:val="99"/>
    <w:rsid w:val="006D084C"/>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APPARAO</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APPARAO</dc:title>
  <dc:subject/>
  <dc:creator>apparao</dc:creator>
  <cp:keywords>No Restrictions</cp:keywords>
  <cp:lastModifiedBy>RIG</cp:lastModifiedBy>
  <cp:revision>5</cp:revision>
  <dcterms:created xsi:type="dcterms:W3CDTF">2021-07-14T13:28:00Z</dcterms:created>
  <dcterms:modified xsi:type="dcterms:W3CDTF">2021-08-06T13:54:00Z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548eeb7d-f9d4-4313-b076-1c6e99480b69</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